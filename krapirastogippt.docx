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E28DC" w14:textId="77777777" w:rsidR="0019764D" w:rsidRDefault="0019764D" w:rsidP="0019764D">
      <w:pPr>
        <w:spacing w:line="420" w:lineRule="exact"/>
        <w:ind w:right="466"/>
        <w:rPr>
          <w:rFonts w:eastAsia="Calibri"/>
          <w:b/>
          <w:spacing w:val="1"/>
          <w:position w:val="1"/>
          <w:sz w:val="40"/>
          <w:szCs w:val="40"/>
        </w:rPr>
      </w:pPr>
    </w:p>
    <w:p w14:paraId="55C24F92" w14:textId="77777777" w:rsidR="008C4CA8" w:rsidRPr="00C373EE" w:rsidRDefault="00B92FCB" w:rsidP="00B92FCB">
      <w:pPr>
        <w:spacing w:line="420" w:lineRule="exact"/>
        <w:ind w:right="466"/>
        <w:jc w:val="center"/>
        <w:rPr>
          <w:rFonts w:eastAsia="Calibri"/>
          <w:sz w:val="40"/>
          <w:szCs w:val="40"/>
        </w:rPr>
      </w:pPr>
      <w:r>
        <w:rPr>
          <w:rFonts w:eastAsia="Calibri"/>
          <w:b/>
          <w:spacing w:val="1"/>
          <w:position w:val="1"/>
          <w:sz w:val="40"/>
          <w:szCs w:val="40"/>
        </w:rPr>
        <w:t>D</w:t>
      </w:r>
      <w:r w:rsidR="008C4CA8" w:rsidRPr="00C373EE">
        <w:rPr>
          <w:rFonts w:eastAsia="Calibri"/>
          <w:b/>
          <w:spacing w:val="1"/>
          <w:position w:val="1"/>
          <w:sz w:val="40"/>
          <w:szCs w:val="40"/>
        </w:rPr>
        <w:t>ep</w:t>
      </w:r>
      <w:r w:rsidR="008C4CA8" w:rsidRPr="00C373EE">
        <w:rPr>
          <w:rFonts w:eastAsia="Calibri"/>
          <w:b/>
          <w:position w:val="1"/>
          <w:sz w:val="40"/>
          <w:szCs w:val="40"/>
        </w:rPr>
        <w:t>artm</w:t>
      </w:r>
      <w:r w:rsidR="008C4CA8" w:rsidRPr="00C373EE">
        <w:rPr>
          <w:rFonts w:eastAsia="Calibri"/>
          <w:b/>
          <w:spacing w:val="-2"/>
          <w:position w:val="1"/>
          <w:sz w:val="40"/>
          <w:szCs w:val="40"/>
        </w:rPr>
        <w:t>e</w:t>
      </w:r>
      <w:r w:rsidR="008C4CA8" w:rsidRPr="00C373EE">
        <w:rPr>
          <w:rFonts w:eastAsia="Calibri"/>
          <w:b/>
          <w:spacing w:val="1"/>
          <w:position w:val="1"/>
          <w:sz w:val="40"/>
          <w:szCs w:val="40"/>
        </w:rPr>
        <w:t>n</w:t>
      </w:r>
      <w:r w:rsidR="008C4CA8" w:rsidRPr="00C373EE">
        <w:rPr>
          <w:rFonts w:eastAsia="Calibri"/>
          <w:b/>
          <w:position w:val="1"/>
          <w:sz w:val="40"/>
          <w:szCs w:val="40"/>
        </w:rPr>
        <w:t>t of Information Technology</w:t>
      </w:r>
    </w:p>
    <w:p w14:paraId="1A73711A" w14:textId="77777777" w:rsidR="008C4CA8" w:rsidRPr="00C373EE" w:rsidRDefault="008C4CA8" w:rsidP="008C4CA8">
      <w:pPr>
        <w:spacing w:before="2" w:line="260" w:lineRule="exact"/>
        <w:rPr>
          <w:sz w:val="40"/>
          <w:szCs w:val="40"/>
        </w:rPr>
      </w:pPr>
    </w:p>
    <w:p w14:paraId="59C6BCD9" w14:textId="77777777" w:rsidR="008C4CA8" w:rsidRDefault="008C4CA8" w:rsidP="008C4CA8">
      <w:pPr>
        <w:spacing w:line="338" w:lineRule="auto"/>
        <w:ind w:left="4291" w:right="405" w:hanging="3301"/>
        <w:rPr>
          <w:rFonts w:eastAsia="Verdana"/>
          <w:b/>
          <w:sz w:val="24"/>
          <w:szCs w:val="24"/>
        </w:rPr>
      </w:pPr>
    </w:p>
    <w:p w14:paraId="3847B8D5" w14:textId="77777777" w:rsidR="008C4CA8" w:rsidRDefault="008C4CA8" w:rsidP="008C4CA8">
      <w:pPr>
        <w:spacing w:line="338" w:lineRule="auto"/>
        <w:jc w:val="center"/>
        <w:rPr>
          <w:rFonts w:eastAsia="Verdana"/>
          <w:b/>
          <w:sz w:val="28"/>
          <w:szCs w:val="28"/>
        </w:rPr>
      </w:pPr>
      <w:r>
        <w:rPr>
          <w:rFonts w:eastAsia="Verdana"/>
          <w:b/>
          <w:sz w:val="28"/>
          <w:szCs w:val="28"/>
        </w:rPr>
        <w:t>MINI PROJECT</w:t>
      </w:r>
      <w:r w:rsidR="00A919AD">
        <w:rPr>
          <w:rFonts w:eastAsia="Verdana"/>
          <w:b/>
          <w:spacing w:val="136"/>
          <w:sz w:val="28"/>
          <w:szCs w:val="28"/>
        </w:rPr>
        <w:t xml:space="preserve"> </w:t>
      </w:r>
      <w:r w:rsidRPr="00C373EE">
        <w:rPr>
          <w:rFonts w:eastAsia="Verdana"/>
          <w:b/>
          <w:sz w:val="28"/>
          <w:szCs w:val="28"/>
        </w:rPr>
        <w:t>REP</w:t>
      </w:r>
      <w:r w:rsidRPr="00C373EE">
        <w:rPr>
          <w:rFonts w:eastAsia="Verdana"/>
          <w:b/>
          <w:spacing w:val="-3"/>
          <w:sz w:val="28"/>
          <w:szCs w:val="28"/>
        </w:rPr>
        <w:t>O</w:t>
      </w:r>
      <w:r w:rsidRPr="00C373EE">
        <w:rPr>
          <w:rFonts w:eastAsia="Verdana"/>
          <w:b/>
          <w:sz w:val="28"/>
          <w:szCs w:val="28"/>
        </w:rPr>
        <w:t>RT</w:t>
      </w:r>
    </w:p>
    <w:p w14:paraId="328AA1B7" w14:textId="77777777" w:rsidR="008C4CA8" w:rsidRDefault="008C4CA8" w:rsidP="008C4CA8">
      <w:pPr>
        <w:spacing w:line="338" w:lineRule="auto"/>
        <w:ind w:hanging="3301"/>
        <w:jc w:val="center"/>
        <w:rPr>
          <w:rFonts w:eastAsia="Verdana"/>
          <w:b/>
          <w:sz w:val="28"/>
          <w:szCs w:val="28"/>
        </w:rPr>
      </w:pPr>
    </w:p>
    <w:p w14:paraId="0B6AB742" w14:textId="77777777" w:rsidR="008C4CA8" w:rsidRPr="00C373EE" w:rsidRDefault="008C4CA8" w:rsidP="008C4CA8">
      <w:pPr>
        <w:spacing w:line="338" w:lineRule="auto"/>
        <w:jc w:val="center"/>
        <w:rPr>
          <w:rFonts w:eastAsia="Verdana"/>
          <w:sz w:val="28"/>
          <w:szCs w:val="28"/>
        </w:rPr>
      </w:pPr>
      <w:r w:rsidRPr="00C373EE">
        <w:rPr>
          <w:rFonts w:eastAsia="Verdana"/>
          <w:b/>
          <w:sz w:val="28"/>
          <w:szCs w:val="28"/>
        </w:rPr>
        <w:t>ON</w:t>
      </w:r>
    </w:p>
    <w:p w14:paraId="18052749" w14:textId="77777777" w:rsidR="008C4CA8" w:rsidRPr="00C373EE" w:rsidRDefault="008C4CA8" w:rsidP="008C4CA8">
      <w:pPr>
        <w:jc w:val="center"/>
        <w:rPr>
          <w:rFonts w:eastAsia="Verdana"/>
          <w:b/>
          <w:sz w:val="28"/>
          <w:szCs w:val="28"/>
        </w:rPr>
      </w:pPr>
    </w:p>
    <w:p w14:paraId="4300D452" w14:textId="77777777" w:rsidR="002A5792" w:rsidRDefault="002A5792" w:rsidP="002A5792">
      <w:pPr>
        <w:rPr>
          <w:b/>
          <w:bCs/>
          <w:sz w:val="32"/>
          <w:szCs w:val="32"/>
        </w:rPr>
      </w:pPr>
    </w:p>
    <w:p w14:paraId="26E8BBC5" w14:textId="77777777" w:rsidR="002A5792" w:rsidRPr="002A5792" w:rsidRDefault="002A5792" w:rsidP="002A5792">
      <w:pPr>
        <w:jc w:val="center"/>
        <w:rPr>
          <w:b/>
          <w:bCs/>
          <w:sz w:val="48"/>
          <w:szCs w:val="48"/>
        </w:rPr>
      </w:pPr>
      <w:r w:rsidRPr="002A5792">
        <w:rPr>
          <w:b/>
          <w:bCs/>
          <w:sz w:val="48"/>
          <w:szCs w:val="48"/>
        </w:rPr>
        <w:t xml:space="preserve">The Complete </w:t>
      </w:r>
    </w:p>
    <w:p w14:paraId="18C0D9DD" w14:textId="1D31FB4E" w:rsidR="00995957" w:rsidRPr="002A5792" w:rsidRDefault="002A5792" w:rsidP="002A5792">
      <w:pPr>
        <w:jc w:val="center"/>
        <w:rPr>
          <w:b/>
          <w:bCs/>
          <w:sz w:val="48"/>
          <w:szCs w:val="48"/>
        </w:rPr>
      </w:pPr>
      <w:r w:rsidRPr="002A5792">
        <w:rPr>
          <w:b/>
          <w:bCs/>
          <w:sz w:val="48"/>
          <w:szCs w:val="48"/>
        </w:rPr>
        <w:t>Course on Web Development:</w:t>
      </w:r>
    </w:p>
    <w:p w14:paraId="218291B1" w14:textId="50E24613" w:rsidR="002A5792" w:rsidRPr="002A5792" w:rsidRDefault="002A5792" w:rsidP="002A5792">
      <w:pPr>
        <w:jc w:val="center"/>
        <w:rPr>
          <w:rFonts w:eastAsia="Verdana"/>
          <w:b/>
          <w:bCs/>
          <w:sz w:val="48"/>
          <w:szCs w:val="48"/>
        </w:rPr>
      </w:pPr>
      <w:r w:rsidRPr="002A5792">
        <w:rPr>
          <w:b/>
          <w:bCs/>
          <w:sz w:val="48"/>
          <w:szCs w:val="48"/>
        </w:rPr>
        <w:t>HTML,</w:t>
      </w:r>
      <w:r>
        <w:rPr>
          <w:b/>
          <w:bCs/>
          <w:sz w:val="48"/>
          <w:szCs w:val="48"/>
        </w:rPr>
        <w:t xml:space="preserve"> </w:t>
      </w:r>
      <w:r w:rsidRPr="002A5792">
        <w:rPr>
          <w:b/>
          <w:bCs/>
          <w:sz w:val="48"/>
          <w:szCs w:val="48"/>
        </w:rPr>
        <w:t>CSS,</w:t>
      </w:r>
      <w:r>
        <w:rPr>
          <w:b/>
          <w:bCs/>
          <w:sz w:val="48"/>
          <w:szCs w:val="48"/>
        </w:rPr>
        <w:t xml:space="preserve"> </w:t>
      </w:r>
      <w:r w:rsidRPr="002A5792">
        <w:rPr>
          <w:b/>
          <w:bCs/>
          <w:sz w:val="48"/>
          <w:szCs w:val="48"/>
        </w:rPr>
        <w:t>JavaScript</w:t>
      </w:r>
    </w:p>
    <w:p w14:paraId="3972AB8F" w14:textId="15718579" w:rsidR="008C4CA8" w:rsidRPr="002A5792" w:rsidRDefault="008C4CA8" w:rsidP="0019236B">
      <w:pPr>
        <w:jc w:val="center"/>
        <w:rPr>
          <w:rFonts w:eastAsia="Verdana"/>
          <w:sz w:val="48"/>
          <w:szCs w:val="48"/>
        </w:rPr>
      </w:pPr>
    </w:p>
    <w:p w14:paraId="7F2C503B" w14:textId="77777777" w:rsidR="008C4CA8" w:rsidRPr="0065739D" w:rsidRDefault="008C4CA8" w:rsidP="008C4CA8">
      <w:pPr>
        <w:spacing w:line="200" w:lineRule="exact"/>
        <w:rPr>
          <w:sz w:val="24"/>
          <w:szCs w:val="24"/>
        </w:rPr>
      </w:pPr>
    </w:p>
    <w:p w14:paraId="620EEBFB" w14:textId="77777777" w:rsidR="008C4CA8" w:rsidRDefault="008C4CA8" w:rsidP="008C4CA8">
      <w:pPr>
        <w:spacing w:line="200" w:lineRule="exact"/>
        <w:rPr>
          <w:sz w:val="24"/>
          <w:szCs w:val="24"/>
        </w:rPr>
      </w:pPr>
    </w:p>
    <w:p w14:paraId="717FE275" w14:textId="77777777" w:rsidR="008C4CA8" w:rsidRDefault="008C4CA8" w:rsidP="008C4CA8">
      <w:pPr>
        <w:spacing w:line="200" w:lineRule="exact"/>
        <w:rPr>
          <w:sz w:val="24"/>
          <w:szCs w:val="24"/>
        </w:rPr>
      </w:pPr>
    </w:p>
    <w:p w14:paraId="521FA062" w14:textId="77777777" w:rsidR="008C4CA8" w:rsidRDefault="008C4CA8" w:rsidP="008C4CA8">
      <w:pPr>
        <w:spacing w:line="200" w:lineRule="exact"/>
        <w:jc w:val="center"/>
        <w:rPr>
          <w:sz w:val="24"/>
          <w:szCs w:val="24"/>
        </w:rPr>
      </w:pPr>
    </w:p>
    <w:p w14:paraId="2258AF70" w14:textId="77777777" w:rsidR="004A0D74" w:rsidRDefault="004A0D74" w:rsidP="008C4CA8">
      <w:pPr>
        <w:jc w:val="center"/>
        <w:rPr>
          <w:b/>
          <w:bCs/>
          <w:sz w:val="24"/>
          <w:szCs w:val="24"/>
        </w:rPr>
      </w:pPr>
    </w:p>
    <w:p w14:paraId="3F4F1B60" w14:textId="77777777" w:rsidR="004A0D74" w:rsidRDefault="004A0D74" w:rsidP="008C4CA8">
      <w:pPr>
        <w:jc w:val="center"/>
        <w:rPr>
          <w:b/>
          <w:bCs/>
          <w:sz w:val="24"/>
          <w:szCs w:val="24"/>
        </w:rPr>
      </w:pPr>
    </w:p>
    <w:p w14:paraId="58DA1AD9" w14:textId="77777777" w:rsidR="004A0D74" w:rsidRDefault="004A0D74" w:rsidP="008C4CA8">
      <w:pPr>
        <w:jc w:val="center"/>
        <w:rPr>
          <w:b/>
          <w:bCs/>
          <w:sz w:val="24"/>
          <w:szCs w:val="24"/>
        </w:rPr>
      </w:pPr>
    </w:p>
    <w:p w14:paraId="4244E307" w14:textId="77777777" w:rsidR="004A0D74" w:rsidRDefault="004A0D74" w:rsidP="008C4CA8">
      <w:pPr>
        <w:jc w:val="center"/>
        <w:rPr>
          <w:b/>
          <w:bCs/>
          <w:sz w:val="24"/>
          <w:szCs w:val="24"/>
        </w:rPr>
      </w:pPr>
    </w:p>
    <w:p w14:paraId="67C66878" w14:textId="77777777" w:rsidR="004A0D74" w:rsidRDefault="004A0D74" w:rsidP="008C4CA8">
      <w:pPr>
        <w:jc w:val="center"/>
        <w:rPr>
          <w:b/>
          <w:bCs/>
          <w:sz w:val="24"/>
          <w:szCs w:val="24"/>
        </w:rPr>
      </w:pPr>
    </w:p>
    <w:p w14:paraId="41A2B722" w14:textId="77777777" w:rsidR="008C4CA8" w:rsidRPr="007D2C26" w:rsidRDefault="008C4CA8" w:rsidP="008C4CA8">
      <w:pPr>
        <w:jc w:val="center"/>
        <w:rPr>
          <w:b/>
          <w:bCs/>
          <w:sz w:val="24"/>
          <w:szCs w:val="24"/>
        </w:rPr>
      </w:pPr>
      <w:r w:rsidRPr="007D2C26">
        <w:rPr>
          <w:b/>
          <w:bCs/>
          <w:sz w:val="24"/>
          <w:szCs w:val="24"/>
        </w:rPr>
        <w:t>Submitted By:</w:t>
      </w:r>
    </w:p>
    <w:p w14:paraId="1A5870A4" w14:textId="77777777" w:rsidR="008C4CA8" w:rsidRDefault="008C4CA8" w:rsidP="008C4CA8">
      <w:pPr>
        <w:jc w:val="center"/>
        <w:rPr>
          <w:b/>
          <w:bCs/>
          <w:sz w:val="24"/>
          <w:szCs w:val="24"/>
        </w:rPr>
      </w:pPr>
    </w:p>
    <w:p w14:paraId="4DE5FC86" w14:textId="0DAEB0C7" w:rsidR="008C4CA8" w:rsidRPr="007D2C26" w:rsidRDefault="002A5792" w:rsidP="004A0D74">
      <w:pPr>
        <w:spacing w:after="480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Krapi</w:t>
      </w:r>
      <w:proofErr w:type="spellEnd"/>
      <w:r>
        <w:rPr>
          <w:b/>
          <w:bCs/>
          <w:sz w:val="24"/>
          <w:szCs w:val="24"/>
        </w:rPr>
        <w:t xml:space="preserve"> Rastogi</w:t>
      </w:r>
      <w:r w:rsidR="005051F0">
        <w:rPr>
          <w:b/>
          <w:bCs/>
          <w:sz w:val="24"/>
          <w:szCs w:val="24"/>
        </w:rPr>
        <w:t xml:space="preserve"> (20009103100</w:t>
      </w:r>
      <w:r>
        <w:rPr>
          <w:b/>
          <w:bCs/>
          <w:sz w:val="24"/>
          <w:szCs w:val="24"/>
        </w:rPr>
        <w:t>54</w:t>
      </w:r>
      <w:r w:rsidR="005051F0">
        <w:rPr>
          <w:b/>
          <w:bCs/>
          <w:sz w:val="24"/>
          <w:szCs w:val="24"/>
        </w:rPr>
        <w:t>)</w:t>
      </w:r>
    </w:p>
    <w:p w14:paraId="0B157C52" w14:textId="5B58F695" w:rsidR="008C4CA8" w:rsidRPr="007D2C26" w:rsidRDefault="008C4CA8" w:rsidP="008C4CA8">
      <w:pPr>
        <w:spacing w:line="200" w:lineRule="exact"/>
        <w:jc w:val="center"/>
        <w:rPr>
          <w:sz w:val="22"/>
          <w:szCs w:val="22"/>
        </w:rPr>
      </w:pPr>
    </w:p>
    <w:p w14:paraId="524F0EE2" w14:textId="01C8EBD7" w:rsidR="008C4CA8" w:rsidRPr="0065739D" w:rsidRDefault="0096344E" w:rsidP="008C4CA8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AD92D38" wp14:editId="1D64D396">
            <wp:simplePos x="0" y="0"/>
            <wp:positionH relativeFrom="column">
              <wp:posOffset>1775460</wp:posOffset>
            </wp:positionH>
            <wp:positionV relativeFrom="paragraph">
              <wp:posOffset>43815</wp:posOffset>
            </wp:positionV>
            <wp:extent cx="3038475" cy="150876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ADDAD" w14:textId="77777777" w:rsidR="008C4CA8" w:rsidRPr="0065739D" w:rsidRDefault="008C4CA8" w:rsidP="008C4CA8">
      <w:pPr>
        <w:spacing w:line="200" w:lineRule="exact"/>
        <w:rPr>
          <w:sz w:val="24"/>
          <w:szCs w:val="24"/>
        </w:rPr>
      </w:pPr>
    </w:p>
    <w:p w14:paraId="5C170D10" w14:textId="03A229A1" w:rsidR="008C4CA8" w:rsidRPr="0065739D" w:rsidRDefault="008C4CA8" w:rsidP="008C4CA8">
      <w:pPr>
        <w:spacing w:line="200" w:lineRule="exact"/>
        <w:rPr>
          <w:sz w:val="24"/>
          <w:szCs w:val="24"/>
        </w:rPr>
      </w:pPr>
    </w:p>
    <w:p w14:paraId="7B5D0922" w14:textId="77777777" w:rsidR="008C4CA8" w:rsidRPr="0065739D" w:rsidRDefault="008C4CA8" w:rsidP="008C4CA8">
      <w:pPr>
        <w:spacing w:line="200" w:lineRule="exact"/>
        <w:rPr>
          <w:sz w:val="24"/>
          <w:szCs w:val="24"/>
        </w:rPr>
      </w:pPr>
    </w:p>
    <w:p w14:paraId="3B3453E4" w14:textId="77777777" w:rsidR="008C4CA8" w:rsidRPr="0065739D" w:rsidRDefault="008C4CA8" w:rsidP="008C4CA8">
      <w:pPr>
        <w:spacing w:line="200" w:lineRule="exact"/>
        <w:rPr>
          <w:sz w:val="24"/>
          <w:szCs w:val="24"/>
        </w:rPr>
      </w:pPr>
    </w:p>
    <w:p w14:paraId="61831317" w14:textId="77777777" w:rsidR="008C4CA8" w:rsidRPr="0065739D" w:rsidRDefault="008C4CA8" w:rsidP="008C4CA8">
      <w:pPr>
        <w:spacing w:line="200" w:lineRule="exact"/>
        <w:rPr>
          <w:sz w:val="24"/>
          <w:szCs w:val="24"/>
        </w:rPr>
      </w:pPr>
    </w:p>
    <w:p w14:paraId="7C803B35" w14:textId="77777777" w:rsidR="008C4CA8" w:rsidRPr="0065739D" w:rsidRDefault="008C4CA8" w:rsidP="008C4CA8">
      <w:pPr>
        <w:spacing w:line="200" w:lineRule="exact"/>
        <w:rPr>
          <w:sz w:val="24"/>
          <w:szCs w:val="24"/>
        </w:rPr>
      </w:pPr>
    </w:p>
    <w:p w14:paraId="5E6C68FF" w14:textId="43B7E681" w:rsidR="008C4CA8" w:rsidRPr="0065739D" w:rsidRDefault="008C4CA8" w:rsidP="008C4CA8">
      <w:pPr>
        <w:spacing w:line="200" w:lineRule="exact"/>
        <w:rPr>
          <w:sz w:val="24"/>
          <w:szCs w:val="24"/>
        </w:rPr>
      </w:pPr>
    </w:p>
    <w:p w14:paraId="0004EB83" w14:textId="77777777" w:rsidR="008C4CA8" w:rsidRPr="0065739D" w:rsidRDefault="00B4158A" w:rsidP="008C4CA8">
      <w:pPr>
        <w:spacing w:line="200" w:lineRule="exact"/>
        <w:rPr>
          <w:sz w:val="24"/>
          <w:szCs w:val="24"/>
        </w:rPr>
      </w:pPr>
      <w:r>
        <w:rPr>
          <w:noProof/>
        </w:rPr>
        <w:pict w14:anchorId="7EFD43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result for jss logo" style="width:24pt;height:24pt"/>
        </w:pict>
      </w:r>
    </w:p>
    <w:p w14:paraId="57CBB124" w14:textId="18F111C8" w:rsidR="008C4CA8" w:rsidRPr="0065739D" w:rsidRDefault="00B4158A" w:rsidP="008C4CA8">
      <w:pPr>
        <w:spacing w:line="200" w:lineRule="exact"/>
        <w:rPr>
          <w:sz w:val="24"/>
          <w:szCs w:val="24"/>
        </w:rPr>
      </w:pPr>
      <w:r>
        <w:rPr>
          <w:noProof/>
        </w:rPr>
        <w:pict w14:anchorId="551B68DE">
          <v:shape id="_x0000_i1026" type="#_x0000_t75" alt="Image result for jss logo" style="width:24pt;height:24pt"/>
        </w:pict>
      </w:r>
      <w:r w:rsidR="00AD307A" w:rsidRPr="00AD307A">
        <w:t xml:space="preserve"> </w:t>
      </w:r>
      <w:r>
        <w:rPr>
          <w:noProof/>
        </w:rPr>
        <w:pict w14:anchorId="1792FF11">
          <v:shape id="_x0000_i1027" type="#_x0000_t75" alt="Image result for jss logo" style="width:24pt;height:24pt"/>
        </w:pict>
      </w:r>
    </w:p>
    <w:p w14:paraId="3C57A6E5" w14:textId="2F9EFFD2" w:rsidR="008C4CA8" w:rsidRPr="0065739D" w:rsidRDefault="00B4158A" w:rsidP="008C4CA8">
      <w:pPr>
        <w:spacing w:line="200" w:lineRule="exact"/>
        <w:rPr>
          <w:sz w:val="24"/>
          <w:szCs w:val="24"/>
        </w:rPr>
      </w:pPr>
      <w:r>
        <w:rPr>
          <w:noProof/>
        </w:rPr>
        <w:pict w14:anchorId="7D4FF0A9">
          <v:shape id="_x0000_i1028" type="#_x0000_t75" alt="Image result for jss logo" style="width:24pt;height:24pt"/>
        </w:pict>
      </w:r>
    </w:p>
    <w:p w14:paraId="09AA675A" w14:textId="440CC38F" w:rsidR="008C4CA8" w:rsidRPr="0065739D" w:rsidRDefault="008C4CA8" w:rsidP="008C4CA8">
      <w:pPr>
        <w:spacing w:line="200" w:lineRule="exact"/>
        <w:rPr>
          <w:sz w:val="24"/>
          <w:szCs w:val="24"/>
        </w:rPr>
      </w:pPr>
    </w:p>
    <w:p w14:paraId="694B9819" w14:textId="0F8B84C9" w:rsidR="008C4CA8" w:rsidRPr="0065739D" w:rsidRDefault="008C4CA8" w:rsidP="004A0D74">
      <w:pPr>
        <w:spacing w:line="200" w:lineRule="exact"/>
        <w:jc w:val="center"/>
        <w:rPr>
          <w:sz w:val="24"/>
          <w:szCs w:val="24"/>
        </w:rPr>
      </w:pPr>
    </w:p>
    <w:p w14:paraId="1416DDF6" w14:textId="77777777" w:rsidR="008C4CA8" w:rsidRPr="0065739D" w:rsidRDefault="008C4CA8" w:rsidP="008C4CA8">
      <w:pPr>
        <w:spacing w:before="13" w:line="200" w:lineRule="exact"/>
        <w:rPr>
          <w:sz w:val="24"/>
          <w:szCs w:val="24"/>
        </w:rPr>
      </w:pPr>
    </w:p>
    <w:p w14:paraId="4C4DE8E7" w14:textId="77777777" w:rsidR="008C4CA8" w:rsidRDefault="008C4CA8" w:rsidP="008C4CA8">
      <w:pPr>
        <w:ind w:right="1521"/>
        <w:jc w:val="both"/>
        <w:rPr>
          <w:sz w:val="28"/>
          <w:szCs w:val="28"/>
        </w:rPr>
      </w:pPr>
    </w:p>
    <w:p w14:paraId="63ECCB25" w14:textId="77777777" w:rsidR="008C4CA8" w:rsidRPr="007D2C26" w:rsidRDefault="008C4CA8" w:rsidP="008C4CA8">
      <w:pPr>
        <w:jc w:val="center"/>
        <w:rPr>
          <w:rFonts w:eastAsia="Calibri"/>
          <w:sz w:val="28"/>
          <w:szCs w:val="28"/>
        </w:rPr>
      </w:pPr>
      <w:r w:rsidRPr="007D2C26">
        <w:rPr>
          <w:rFonts w:eastAsia="Calibri"/>
          <w:b/>
          <w:sz w:val="28"/>
          <w:szCs w:val="28"/>
        </w:rPr>
        <w:t>JSS</w:t>
      </w:r>
      <w:r w:rsidRPr="007D2C26">
        <w:rPr>
          <w:rFonts w:eastAsia="Calibri"/>
          <w:b/>
          <w:spacing w:val="1"/>
          <w:sz w:val="28"/>
          <w:szCs w:val="28"/>
        </w:rPr>
        <w:t xml:space="preserve"> </w:t>
      </w:r>
      <w:r w:rsidRPr="007D2C26">
        <w:rPr>
          <w:rFonts w:eastAsia="Calibri"/>
          <w:b/>
          <w:sz w:val="28"/>
          <w:szCs w:val="28"/>
        </w:rPr>
        <w:t>A</w:t>
      </w:r>
      <w:r w:rsidRPr="007D2C26">
        <w:rPr>
          <w:rFonts w:eastAsia="Calibri"/>
          <w:b/>
          <w:spacing w:val="1"/>
          <w:sz w:val="28"/>
          <w:szCs w:val="28"/>
        </w:rPr>
        <w:t>c</w:t>
      </w:r>
      <w:r w:rsidRPr="007D2C26">
        <w:rPr>
          <w:rFonts w:eastAsia="Calibri"/>
          <w:b/>
          <w:sz w:val="28"/>
          <w:szCs w:val="28"/>
        </w:rPr>
        <w:t>a</w:t>
      </w:r>
      <w:r w:rsidRPr="007D2C26">
        <w:rPr>
          <w:rFonts w:eastAsia="Calibri"/>
          <w:b/>
          <w:spacing w:val="-1"/>
          <w:sz w:val="28"/>
          <w:szCs w:val="28"/>
        </w:rPr>
        <w:t>d</w:t>
      </w:r>
      <w:r w:rsidRPr="007D2C26">
        <w:rPr>
          <w:rFonts w:eastAsia="Calibri"/>
          <w:b/>
          <w:spacing w:val="1"/>
          <w:sz w:val="28"/>
          <w:szCs w:val="28"/>
        </w:rPr>
        <w:t>e</w:t>
      </w:r>
      <w:r w:rsidRPr="007D2C26">
        <w:rPr>
          <w:rFonts w:eastAsia="Calibri"/>
          <w:b/>
          <w:sz w:val="28"/>
          <w:szCs w:val="28"/>
        </w:rPr>
        <w:t>my of</w:t>
      </w:r>
      <w:r w:rsidRPr="007D2C26">
        <w:rPr>
          <w:rFonts w:eastAsia="Calibri"/>
          <w:b/>
          <w:spacing w:val="-2"/>
          <w:sz w:val="28"/>
          <w:szCs w:val="28"/>
        </w:rPr>
        <w:t xml:space="preserve"> </w:t>
      </w:r>
      <w:r w:rsidRPr="007D2C26">
        <w:rPr>
          <w:rFonts w:eastAsia="Calibri"/>
          <w:b/>
          <w:sz w:val="28"/>
          <w:szCs w:val="28"/>
        </w:rPr>
        <w:t>Te</w:t>
      </w:r>
      <w:r w:rsidRPr="007D2C26">
        <w:rPr>
          <w:rFonts w:eastAsia="Calibri"/>
          <w:b/>
          <w:spacing w:val="1"/>
          <w:sz w:val="28"/>
          <w:szCs w:val="28"/>
        </w:rPr>
        <w:t>ch</w:t>
      </w:r>
      <w:r w:rsidRPr="007D2C26">
        <w:rPr>
          <w:rFonts w:eastAsia="Calibri"/>
          <w:b/>
          <w:spacing w:val="-1"/>
          <w:sz w:val="28"/>
          <w:szCs w:val="28"/>
        </w:rPr>
        <w:t>n</w:t>
      </w:r>
      <w:r w:rsidRPr="007D2C26">
        <w:rPr>
          <w:rFonts w:eastAsia="Calibri"/>
          <w:b/>
          <w:sz w:val="28"/>
          <w:szCs w:val="28"/>
        </w:rPr>
        <w:t>ical</w:t>
      </w:r>
      <w:r w:rsidRPr="007D2C26">
        <w:rPr>
          <w:rFonts w:eastAsia="Calibri"/>
          <w:b/>
          <w:spacing w:val="1"/>
          <w:sz w:val="28"/>
          <w:szCs w:val="28"/>
        </w:rPr>
        <w:t xml:space="preserve"> E</w:t>
      </w:r>
      <w:r w:rsidRPr="007D2C26">
        <w:rPr>
          <w:rFonts w:eastAsia="Calibri"/>
          <w:b/>
          <w:spacing w:val="-2"/>
          <w:sz w:val="28"/>
          <w:szCs w:val="28"/>
        </w:rPr>
        <w:t>d</w:t>
      </w:r>
      <w:r w:rsidRPr="007D2C26">
        <w:rPr>
          <w:rFonts w:eastAsia="Calibri"/>
          <w:b/>
          <w:spacing w:val="1"/>
          <w:sz w:val="28"/>
          <w:szCs w:val="28"/>
        </w:rPr>
        <w:t>u</w:t>
      </w:r>
      <w:r w:rsidRPr="007D2C26">
        <w:rPr>
          <w:rFonts w:eastAsia="Calibri"/>
          <w:b/>
          <w:sz w:val="28"/>
          <w:szCs w:val="28"/>
        </w:rPr>
        <w:t>c</w:t>
      </w:r>
      <w:r w:rsidRPr="007D2C26">
        <w:rPr>
          <w:rFonts w:eastAsia="Calibri"/>
          <w:b/>
          <w:spacing w:val="-2"/>
          <w:sz w:val="28"/>
          <w:szCs w:val="28"/>
        </w:rPr>
        <w:t>a</w:t>
      </w:r>
      <w:r w:rsidRPr="007D2C26">
        <w:rPr>
          <w:rFonts w:eastAsia="Calibri"/>
          <w:b/>
          <w:sz w:val="28"/>
          <w:szCs w:val="28"/>
        </w:rPr>
        <w:t>tion, N</w:t>
      </w:r>
      <w:r w:rsidRPr="007D2C26">
        <w:rPr>
          <w:rFonts w:eastAsia="Calibri"/>
          <w:b/>
          <w:spacing w:val="1"/>
          <w:sz w:val="28"/>
          <w:szCs w:val="28"/>
        </w:rPr>
        <w:t>OIDA</w:t>
      </w:r>
    </w:p>
    <w:p w14:paraId="0E3A337F" w14:textId="77777777" w:rsidR="008C4CA8" w:rsidRPr="007D2C26" w:rsidRDefault="008C4CA8" w:rsidP="008C4CA8">
      <w:pPr>
        <w:jc w:val="center"/>
        <w:rPr>
          <w:sz w:val="18"/>
          <w:szCs w:val="18"/>
        </w:rPr>
      </w:pPr>
    </w:p>
    <w:p w14:paraId="69D63593" w14:textId="77777777" w:rsidR="008C4CA8" w:rsidRDefault="008C4CA8" w:rsidP="008C4CA8">
      <w:pPr>
        <w:jc w:val="center"/>
        <w:rPr>
          <w:sz w:val="22"/>
          <w:szCs w:val="22"/>
        </w:rPr>
      </w:pPr>
    </w:p>
    <w:p w14:paraId="59D22935" w14:textId="77777777" w:rsidR="008C4CA8" w:rsidRPr="007D2C26" w:rsidRDefault="008C4CA8" w:rsidP="008C4CA8">
      <w:pPr>
        <w:jc w:val="center"/>
        <w:rPr>
          <w:b/>
          <w:bCs/>
          <w:sz w:val="28"/>
          <w:szCs w:val="28"/>
        </w:rPr>
      </w:pPr>
      <w:r w:rsidRPr="007D2C26">
        <w:rPr>
          <w:b/>
          <w:bCs/>
          <w:sz w:val="28"/>
          <w:szCs w:val="28"/>
        </w:rPr>
        <w:t>Dr</w:t>
      </w:r>
      <w:r>
        <w:rPr>
          <w:b/>
          <w:bCs/>
          <w:sz w:val="28"/>
          <w:szCs w:val="28"/>
        </w:rPr>
        <w:t>.</w:t>
      </w:r>
      <w:r w:rsidRPr="007D2C26">
        <w:rPr>
          <w:b/>
          <w:bCs/>
          <w:sz w:val="28"/>
          <w:szCs w:val="28"/>
        </w:rPr>
        <w:t xml:space="preserve"> APJ Abdul Kalam Technical University, Lucknow, U.P</w:t>
      </w:r>
    </w:p>
    <w:p w14:paraId="6E83CA2A" w14:textId="77777777" w:rsidR="008C4CA8" w:rsidRDefault="008C4CA8" w:rsidP="008C4CA8">
      <w:pPr>
        <w:jc w:val="center"/>
        <w:rPr>
          <w:rFonts w:eastAsia="Calibri"/>
          <w:b/>
          <w:sz w:val="32"/>
          <w:szCs w:val="32"/>
        </w:rPr>
      </w:pPr>
    </w:p>
    <w:p w14:paraId="50EFAD62" w14:textId="77777777" w:rsidR="008C4CA8" w:rsidRPr="00C373EE" w:rsidRDefault="008C4CA8" w:rsidP="008C4CA8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Session </w:t>
      </w:r>
      <w:r w:rsidR="00CE70E9">
        <w:rPr>
          <w:rFonts w:eastAsia="Calibri"/>
          <w:b/>
          <w:sz w:val="28"/>
          <w:szCs w:val="28"/>
        </w:rPr>
        <w:t>2021</w:t>
      </w:r>
      <w:r w:rsidRPr="00C373EE">
        <w:rPr>
          <w:rFonts w:eastAsia="Calibri"/>
          <w:b/>
          <w:sz w:val="28"/>
          <w:szCs w:val="28"/>
        </w:rPr>
        <w:t>-</w:t>
      </w:r>
      <w:r w:rsidR="00CE70E9">
        <w:rPr>
          <w:rFonts w:eastAsia="Calibri"/>
          <w:b/>
          <w:sz w:val="28"/>
          <w:szCs w:val="28"/>
        </w:rPr>
        <w:t>22</w:t>
      </w:r>
    </w:p>
    <w:p w14:paraId="15DB79D2" w14:textId="77777777" w:rsidR="008C4CA8" w:rsidRPr="00C373EE" w:rsidRDefault="008C4CA8" w:rsidP="008C4CA8">
      <w:pPr>
        <w:jc w:val="center"/>
        <w:rPr>
          <w:sz w:val="28"/>
          <w:szCs w:val="28"/>
        </w:rPr>
      </w:pPr>
    </w:p>
    <w:p w14:paraId="1FDD3260" w14:textId="77777777" w:rsidR="008C4CA8" w:rsidRPr="00C373EE" w:rsidRDefault="008C4CA8" w:rsidP="008C4CA8">
      <w:pPr>
        <w:spacing w:line="200" w:lineRule="exact"/>
        <w:rPr>
          <w:sz w:val="28"/>
          <w:szCs w:val="28"/>
        </w:rPr>
      </w:pPr>
    </w:p>
    <w:p w14:paraId="03E2527D" w14:textId="77777777" w:rsidR="008C4CA8" w:rsidRDefault="008C4CA8" w:rsidP="008C4CA8">
      <w:pPr>
        <w:ind w:right="3446"/>
        <w:rPr>
          <w:sz w:val="28"/>
          <w:szCs w:val="28"/>
        </w:rPr>
      </w:pPr>
      <w:r w:rsidRPr="00C373EE">
        <w:rPr>
          <w:sz w:val="28"/>
          <w:szCs w:val="28"/>
        </w:rPr>
        <w:t xml:space="preserve">                                                                       </w:t>
      </w:r>
    </w:p>
    <w:p w14:paraId="1C832F13" w14:textId="77777777" w:rsidR="008C4CA8" w:rsidRDefault="008C4CA8" w:rsidP="008C4CA8">
      <w:pPr>
        <w:ind w:right="3446"/>
        <w:rPr>
          <w:sz w:val="28"/>
          <w:szCs w:val="28"/>
        </w:rPr>
      </w:pPr>
    </w:p>
    <w:p w14:paraId="6FB19F13" w14:textId="77777777" w:rsidR="008C4CA8" w:rsidRPr="0065739D" w:rsidRDefault="008C4CA8" w:rsidP="008C4CA8">
      <w:pPr>
        <w:ind w:right="3446"/>
        <w:rPr>
          <w:sz w:val="24"/>
          <w:szCs w:val="24"/>
        </w:rPr>
      </w:pPr>
    </w:p>
    <w:p w14:paraId="0C309E6E" w14:textId="77777777" w:rsidR="0019764D" w:rsidRDefault="0019764D" w:rsidP="0019764D">
      <w:pPr>
        <w:spacing w:line="360" w:lineRule="auto"/>
        <w:ind w:left="720"/>
        <w:rPr>
          <w:sz w:val="24"/>
          <w:szCs w:val="24"/>
        </w:rPr>
      </w:pPr>
    </w:p>
    <w:p w14:paraId="403AA59F" w14:textId="77777777" w:rsidR="0019764D" w:rsidRDefault="0019764D" w:rsidP="005326C0">
      <w:pPr>
        <w:pStyle w:val="ListParagraph"/>
        <w:ind w:left="0"/>
        <w:jc w:val="both"/>
        <w:rPr>
          <w:b/>
          <w:bCs/>
          <w:sz w:val="44"/>
          <w:szCs w:val="44"/>
        </w:rPr>
      </w:pPr>
    </w:p>
    <w:p w14:paraId="24F09F6D" w14:textId="77777777" w:rsidR="005326C0" w:rsidRDefault="005326C0" w:rsidP="005326C0">
      <w:pPr>
        <w:pStyle w:val="ListParagraph"/>
        <w:ind w:left="0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3E20EA32" w14:textId="77777777" w:rsidR="00D02364" w:rsidRDefault="00D02364" w:rsidP="00CF28E8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FC55297" w14:textId="77777777" w:rsidR="0019764D" w:rsidRDefault="00715763" w:rsidP="00CF28E8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19764D" w:rsidRPr="00F2665A">
        <w:rPr>
          <w:rFonts w:ascii="Times New Roman" w:hAnsi="Times New Roman"/>
          <w:b/>
          <w:bCs/>
          <w:sz w:val="28"/>
          <w:szCs w:val="28"/>
        </w:rPr>
        <w:t>Objective of the course:</w:t>
      </w:r>
    </w:p>
    <w:p w14:paraId="1FFE16D7" w14:textId="77777777" w:rsidR="000B65C9" w:rsidRDefault="000B65C9" w:rsidP="00CF28E8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1BF017B" w14:textId="77777777" w:rsidR="004763F3" w:rsidRPr="00F2665A" w:rsidRDefault="004763F3" w:rsidP="00CF28E8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7A8C18C" w14:textId="77777777" w:rsidR="0019764D" w:rsidRDefault="0019764D" w:rsidP="005326C0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 w:rsidRPr="00F2665A">
        <w:rPr>
          <w:rFonts w:ascii="Times New Roman" w:hAnsi="Times New Roman"/>
          <w:sz w:val="24"/>
          <w:szCs w:val="24"/>
        </w:rPr>
        <w:t>The objective this course are as follows:</w:t>
      </w:r>
    </w:p>
    <w:p w14:paraId="3015E70F" w14:textId="77777777" w:rsidR="00757629" w:rsidRDefault="00757629" w:rsidP="005326C0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14:paraId="534E0410" w14:textId="77777777" w:rsidR="006C5BFA" w:rsidRPr="00F2665A" w:rsidRDefault="006C5BFA" w:rsidP="005326C0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14:paraId="72FEBCF1" w14:textId="77777777" w:rsidR="0019764D" w:rsidRDefault="0019764D" w:rsidP="005326C0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 w:rsidRPr="00F2665A">
        <w:rPr>
          <w:rFonts w:ascii="Times New Roman" w:hAnsi="Times New Roman"/>
          <w:sz w:val="24"/>
          <w:szCs w:val="24"/>
        </w:rPr>
        <w:t>To learn various features of HTML</w:t>
      </w:r>
      <w:r w:rsidR="00C11644">
        <w:rPr>
          <w:rFonts w:ascii="Times New Roman" w:hAnsi="Times New Roman"/>
          <w:sz w:val="24"/>
          <w:szCs w:val="24"/>
        </w:rPr>
        <w:t>,</w:t>
      </w:r>
      <w:r w:rsidR="00C038AB">
        <w:rPr>
          <w:rFonts w:ascii="Times New Roman" w:hAnsi="Times New Roman"/>
          <w:sz w:val="24"/>
          <w:szCs w:val="24"/>
        </w:rPr>
        <w:t xml:space="preserve"> </w:t>
      </w:r>
      <w:r w:rsidRPr="00F2665A">
        <w:rPr>
          <w:rFonts w:ascii="Times New Roman" w:hAnsi="Times New Roman"/>
          <w:sz w:val="24"/>
          <w:szCs w:val="24"/>
        </w:rPr>
        <w:t>CSS</w:t>
      </w:r>
      <w:r w:rsidR="00C11644">
        <w:rPr>
          <w:rFonts w:ascii="Times New Roman" w:hAnsi="Times New Roman"/>
          <w:sz w:val="24"/>
          <w:szCs w:val="24"/>
        </w:rPr>
        <w:t xml:space="preserve"> and J</w:t>
      </w:r>
      <w:r w:rsidR="00C038AB">
        <w:rPr>
          <w:rFonts w:ascii="Times New Roman" w:hAnsi="Times New Roman"/>
          <w:sz w:val="24"/>
          <w:szCs w:val="24"/>
        </w:rPr>
        <w:t>AVASCRIPT</w:t>
      </w:r>
      <w:r w:rsidRPr="00F2665A">
        <w:rPr>
          <w:rFonts w:ascii="Times New Roman" w:hAnsi="Times New Roman"/>
          <w:sz w:val="24"/>
          <w:szCs w:val="24"/>
        </w:rPr>
        <w:t>.</w:t>
      </w:r>
    </w:p>
    <w:p w14:paraId="31A34F4E" w14:textId="77777777" w:rsidR="006C5BFA" w:rsidRDefault="006C5BFA" w:rsidP="006C5BFA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14:paraId="61263096" w14:textId="77777777" w:rsidR="006C5BFA" w:rsidRDefault="00260271" w:rsidP="00260271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 w:rsidRPr="00F2665A">
        <w:rPr>
          <w:rFonts w:ascii="Times New Roman" w:hAnsi="Times New Roman"/>
          <w:sz w:val="24"/>
          <w:szCs w:val="24"/>
        </w:rPr>
        <w:t>To learn various techniques employed in web development</w:t>
      </w:r>
      <w:r w:rsidR="006C5BFA">
        <w:rPr>
          <w:rFonts w:ascii="Times New Roman" w:hAnsi="Times New Roman"/>
          <w:sz w:val="24"/>
          <w:szCs w:val="24"/>
        </w:rPr>
        <w:t>.</w:t>
      </w:r>
    </w:p>
    <w:p w14:paraId="1122CEC0" w14:textId="77777777" w:rsidR="00260271" w:rsidRPr="00260271" w:rsidRDefault="00260271" w:rsidP="006C5BFA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14:paraId="7F625092" w14:textId="77777777" w:rsidR="0019764D" w:rsidRDefault="0019764D" w:rsidP="005326C0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 w:rsidRPr="00F2665A">
        <w:rPr>
          <w:rFonts w:ascii="Times New Roman" w:hAnsi="Times New Roman"/>
          <w:sz w:val="24"/>
          <w:szCs w:val="24"/>
        </w:rPr>
        <w:t>To learn their implementation through the construction of a website.</w:t>
      </w:r>
    </w:p>
    <w:p w14:paraId="79B9F369" w14:textId="77777777" w:rsidR="006C5BFA" w:rsidRPr="00F2665A" w:rsidRDefault="006C5BFA" w:rsidP="006C5BFA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14:paraId="6DBC0571" w14:textId="2C7F985C" w:rsidR="0019764D" w:rsidRDefault="0019764D" w:rsidP="005326C0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 w:rsidRPr="00F2665A">
        <w:rPr>
          <w:rFonts w:ascii="Times New Roman" w:hAnsi="Times New Roman"/>
          <w:sz w:val="24"/>
          <w:szCs w:val="24"/>
        </w:rPr>
        <w:t xml:space="preserve">The objective of this project was to create </w:t>
      </w:r>
      <w:r w:rsidR="0096344E">
        <w:rPr>
          <w:rFonts w:ascii="Times New Roman" w:hAnsi="Times New Roman"/>
          <w:sz w:val="24"/>
          <w:szCs w:val="24"/>
        </w:rPr>
        <w:t>a website for the shopping of Gadgets from a Gadget store</w:t>
      </w:r>
      <w:r w:rsidRPr="00F2665A">
        <w:rPr>
          <w:rFonts w:ascii="Times New Roman" w:hAnsi="Times New Roman"/>
          <w:sz w:val="24"/>
          <w:szCs w:val="24"/>
        </w:rPr>
        <w:t>.</w:t>
      </w:r>
    </w:p>
    <w:p w14:paraId="6129BB75" w14:textId="77777777" w:rsidR="006C5BFA" w:rsidRPr="00F2665A" w:rsidRDefault="006C5BFA" w:rsidP="006C5BFA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14:paraId="190957A4" w14:textId="01C077DF" w:rsidR="0019764D" w:rsidRDefault="0019764D" w:rsidP="005326C0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 w:rsidRPr="00F2665A">
        <w:rPr>
          <w:rFonts w:ascii="Times New Roman" w:hAnsi="Times New Roman"/>
          <w:sz w:val="24"/>
          <w:szCs w:val="24"/>
        </w:rPr>
        <w:t>To implement HTML</w:t>
      </w:r>
      <w:r w:rsidR="00C038AB">
        <w:rPr>
          <w:rFonts w:ascii="Times New Roman" w:hAnsi="Times New Roman"/>
          <w:sz w:val="24"/>
          <w:szCs w:val="24"/>
        </w:rPr>
        <w:t>,</w:t>
      </w:r>
      <w:r w:rsidRPr="00F2665A">
        <w:rPr>
          <w:rFonts w:ascii="Times New Roman" w:hAnsi="Times New Roman"/>
          <w:sz w:val="24"/>
          <w:szCs w:val="24"/>
        </w:rPr>
        <w:t xml:space="preserve"> CSS</w:t>
      </w:r>
      <w:r w:rsidR="00C038AB">
        <w:rPr>
          <w:rFonts w:ascii="Times New Roman" w:hAnsi="Times New Roman"/>
          <w:sz w:val="24"/>
          <w:szCs w:val="24"/>
        </w:rPr>
        <w:t xml:space="preserve"> and JAVA</w:t>
      </w:r>
      <w:r w:rsidR="002A5792">
        <w:rPr>
          <w:rFonts w:ascii="Times New Roman" w:hAnsi="Times New Roman"/>
          <w:sz w:val="24"/>
          <w:szCs w:val="24"/>
        </w:rPr>
        <w:t>S</w:t>
      </w:r>
      <w:r w:rsidR="00C038AB">
        <w:rPr>
          <w:rFonts w:ascii="Times New Roman" w:hAnsi="Times New Roman"/>
          <w:sz w:val="24"/>
          <w:szCs w:val="24"/>
        </w:rPr>
        <w:t>CRIPT</w:t>
      </w:r>
      <w:r w:rsidRPr="00F2665A">
        <w:rPr>
          <w:rFonts w:ascii="Times New Roman" w:hAnsi="Times New Roman"/>
          <w:sz w:val="24"/>
          <w:szCs w:val="24"/>
        </w:rPr>
        <w:t xml:space="preserve"> to form an index page</w:t>
      </w:r>
      <w:r w:rsidR="002609FA">
        <w:rPr>
          <w:rFonts w:ascii="Times New Roman" w:hAnsi="Times New Roman"/>
          <w:sz w:val="24"/>
          <w:szCs w:val="24"/>
        </w:rPr>
        <w:t>, about page, store page and product page.</w:t>
      </w:r>
    </w:p>
    <w:p w14:paraId="1673E3C8" w14:textId="77777777" w:rsidR="00CF28E8" w:rsidRPr="00F2665A" w:rsidRDefault="00CF28E8" w:rsidP="005326C0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76F621C8" w14:textId="77777777" w:rsidR="0019764D" w:rsidRPr="00F2665A" w:rsidRDefault="0019764D" w:rsidP="0019764D">
      <w:pPr>
        <w:pStyle w:val="ListParagraph"/>
        <w:ind w:left="420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B7AE35A" w14:textId="77777777" w:rsidR="0019764D" w:rsidRDefault="00715763" w:rsidP="00CF28E8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19764D" w:rsidRPr="00F2665A">
        <w:rPr>
          <w:rFonts w:ascii="Times New Roman" w:hAnsi="Times New Roman"/>
          <w:b/>
          <w:bCs/>
          <w:sz w:val="28"/>
          <w:szCs w:val="28"/>
        </w:rPr>
        <w:t>Learning Outcomes:</w:t>
      </w:r>
    </w:p>
    <w:p w14:paraId="1470CA8A" w14:textId="77777777" w:rsidR="00757629" w:rsidRDefault="00757629" w:rsidP="00CF28E8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616D79D" w14:textId="77777777" w:rsidR="004763F3" w:rsidRDefault="004763F3" w:rsidP="00CF28E8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55A86D0" w14:textId="77777777" w:rsidR="00CF28E8" w:rsidRDefault="00EA41A0" w:rsidP="00CD69FA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EA41A0">
        <w:rPr>
          <w:rFonts w:ascii="Times New Roman" w:hAnsi="Times New Roman"/>
          <w:sz w:val="24"/>
          <w:szCs w:val="24"/>
        </w:rPr>
        <w:t>The learning outcomes of this course are as follows</w:t>
      </w:r>
      <w:r w:rsidR="0062480D">
        <w:rPr>
          <w:rFonts w:ascii="Times New Roman" w:hAnsi="Times New Roman"/>
          <w:sz w:val="24"/>
          <w:szCs w:val="24"/>
        </w:rPr>
        <w:t>:</w:t>
      </w:r>
    </w:p>
    <w:p w14:paraId="2CF2BF2B" w14:textId="77777777" w:rsidR="00757629" w:rsidRDefault="00757629" w:rsidP="00CD69FA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779C93C8" w14:textId="77777777" w:rsidR="006C5BFA" w:rsidRPr="00EA41A0" w:rsidRDefault="006C5BFA" w:rsidP="00CD69FA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4CDE6494" w14:textId="77777777" w:rsidR="0019764D" w:rsidRDefault="0019764D" w:rsidP="00CD69FA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F2665A">
        <w:rPr>
          <w:rFonts w:ascii="Times New Roman" w:hAnsi="Times New Roman"/>
          <w:sz w:val="24"/>
          <w:szCs w:val="24"/>
        </w:rPr>
        <w:t>Learnt the implementation of HTML</w:t>
      </w:r>
      <w:r w:rsidR="00C038AB">
        <w:rPr>
          <w:rFonts w:ascii="Times New Roman" w:hAnsi="Times New Roman"/>
          <w:sz w:val="24"/>
          <w:szCs w:val="24"/>
        </w:rPr>
        <w:t>, CSS</w:t>
      </w:r>
      <w:r w:rsidR="003A5A47">
        <w:rPr>
          <w:rFonts w:ascii="Times New Roman" w:hAnsi="Times New Roman"/>
          <w:sz w:val="24"/>
          <w:szCs w:val="24"/>
        </w:rPr>
        <w:t xml:space="preserve"> and</w:t>
      </w:r>
      <w:r w:rsidRPr="003A5A47">
        <w:rPr>
          <w:rFonts w:ascii="Times New Roman" w:hAnsi="Times New Roman"/>
          <w:sz w:val="24"/>
          <w:szCs w:val="24"/>
        </w:rPr>
        <w:t xml:space="preserve"> </w:t>
      </w:r>
      <w:r w:rsidR="00C038AB">
        <w:rPr>
          <w:rFonts w:ascii="Times New Roman" w:hAnsi="Times New Roman"/>
          <w:sz w:val="24"/>
          <w:szCs w:val="24"/>
        </w:rPr>
        <w:t>JAVASCRIPT</w:t>
      </w:r>
      <w:r w:rsidRPr="003A5A47">
        <w:rPr>
          <w:rFonts w:ascii="Times New Roman" w:hAnsi="Times New Roman"/>
          <w:sz w:val="24"/>
          <w:szCs w:val="24"/>
        </w:rPr>
        <w:t>.</w:t>
      </w:r>
    </w:p>
    <w:p w14:paraId="0AC5649A" w14:textId="77777777" w:rsidR="006C5BFA" w:rsidRPr="003A5A47" w:rsidRDefault="006C5BFA" w:rsidP="006C5BFA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51B10B76" w14:textId="77777777" w:rsidR="0019764D" w:rsidRDefault="0019764D" w:rsidP="00CD69FA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F2665A">
        <w:rPr>
          <w:rFonts w:ascii="Times New Roman" w:hAnsi="Times New Roman"/>
          <w:sz w:val="24"/>
          <w:szCs w:val="24"/>
        </w:rPr>
        <w:t>Learnt to merge both efficiently in order to construct an</w:t>
      </w:r>
      <w:r w:rsidR="00F2665A">
        <w:rPr>
          <w:rFonts w:ascii="Times New Roman" w:hAnsi="Times New Roman"/>
          <w:sz w:val="24"/>
          <w:szCs w:val="24"/>
        </w:rPr>
        <w:t xml:space="preserve"> </w:t>
      </w:r>
      <w:r w:rsidRPr="00F2665A">
        <w:rPr>
          <w:rFonts w:ascii="Times New Roman" w:hAnsi="Times New Roman"/>
          <w:sz w:val="24"/>
          <w:szCs w:val="24"/>
        </w:rPr>
        <w:t>efficient website.</w:t>
      </w:r>
    </w:p>
    <w:p w14:paraId="10118B75" w14:textId="77777777" w:rsidR="006C5BFA" w:rsidRDefault="006C5BFA" w:rsidP="006C5BFA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0C1FB5F7" w14:textId="77777777" w:rsidR="00995957" w:rsidRDefault="00995957" w:rsidP="00CD69FA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about various features of HTML</w:t>
      </w:r>
      <w:r w:rsidR="00C038AB">
        <w:rPr>
          <w:rFonts w:ascii="Times New Roman" w:hAnsi="Times New Roman"/>
          <w:sz w:val="24"/>
          <w:szCs w:val="24"/>
        </w:rPr>
        <w:t>, CSS</w:t>
      </w:r>
      <w:r>
        <w:rPr>
          <w:rFonts w:ascii="Times New Roman" w:hAnsi="Times New Roman"/>
          <w:sz w:val="24"/>
          <w:szCs w:val="24"/>
        </w:rPr>
        <w:t xml:space="preserve"> and </w:t>
      </w:r>
      <w:r w:rsidR="00C038AB">
        <w:rPr>
          <w:rFonts w:ascii="Times New Roman" w:hAnsi="Times New Roman"/>
          <w:sz w:val="24"/>
          <w:szCs w:val="24"/>
        </w:rPr>
        <w:t>JAVASCRIPT</w:t>
      </w:r>
      <w:r>
        <w:rPr>
          <w:rFonts w:ascii="Times New Roman" w:hAnsi="Times New Roman"/>
          <w:sz w:val="24"/>
          <w:szCs w:val="24"/>
        </w:rPr>
        <w:t>.</w:t>
      </w:r>
    </w:p>
    <w:p w14:paraId="37946985" w14:textId="77777777" w:rsidR="006C5BFA" w:rsidRDefault="006C5BFA" w:rsidP="006C5BFA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53A0F446" w14:textId="77777777" w:rsidR="00995957" w:rsidRDefault="00995957" w:rsidP="00CD69FA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the skill to analyze the usability of a website.</w:t>
      </w:r>
    </w:p>
    <w:p w14:paraId="60C7FCEA" w14:textId="77777777" w:rsidR="006C5BFA" w:rsidRDefault="006C5BFA" w:rsidP="006C5BFA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733E94E4" w14:textId="77777777" w:rsidR="00C038AB" w:rsidRDefault="00995957" w:rsidP="00C038AB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the CSS grid layout and flex box.</w:t>
      </w:r>
    </w:p>
    <w:p w14:paraId="42E2E0A5" w14:textId="77777777" w:rsidR="00C038AB" w:rsidRDefault="00C038AB" w:rsidP="00C038AB">
      <w:pPr>
        <w:pStyle w:val="ListParagraph"/>
        <w:rPr>
          <w:rFonts w:ascii="Times New Roman" w:hAnsi="Times New Roman"/>
          <w:sz w:val="24"/>
          <w:szCs w:val="24"/>
        </w:rPr>
      </w:pPr>
    </w:p>
    <w:p w14:paraId="14D0F07D" w14:textId="77777777" w:rsidR="0019764D" w:rsidRPr="00095E6F" w:rsidRDefault="0019764D" w:rsidP="00095E6F">
      <w:pPr>
        <w:rPr>
          <w:sz w:val="24"/>
          <w:szCs w:val="24"/>
        </w:rPr>
      </w:pPr>
    </w:p>
    <w:p w14:paraId="2EA69705" w14:textId="77777777" w:rsidR="00757629" w:rsidRDefault="00757629" w:rsidP="00757629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7FC69B7" w14:textId="77777777" w:rsidR="00757629" w:rsidRDefault="00757629" w:rsidP="00757629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9707596" w14:textId="77777777" w:rsidR="00757629" w:rsidRDefault="00757629" w:rsidP="00757629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A5BC8BF" w14:textId="77777777" w:rsidR="00757629" w:rsidRDefault="00757629" w:rsidP="00757629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E310548" w14:textId="77777777" w:rsidR="00757629" w:rsidRDefault="00757629" w:rsidP="00757629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9A44FFB" w14:textId="77777777" w:rsidR="00757629" w:rsidRDefault="00757629" w:rsidP="00757629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F9D2C33" w14:textId="77777777" w:rsidR="00757629" w:rsidRDefault="00757629" w:rsidP="00757629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BB5561B" w14:textId="77777777" w:rsidR="00757629" w:rsidRDefault="00757629" w:rsidP="00AB2BF1">
      <w:pPr>
        <w:pStyle w:val="ListParagraph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6B4F86B" w14:textId="77777777" w:rsidR="00AB2BF1" w:rsidRDefault="00AB2BF1" w:rsidP="00AB2BF1">
      <w:pPr>
        <w:pStyle w:val="ListParagraph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7AAD399" w14:textId="77777777" w:rsidR="00D02364" w:rsidRDefault="00D02364" w:rsidP="00757629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F846D4C" w14:textId="77777777" w:rsidR="00D02364" w:rsidRDefault="00D02364" w:rsidP="00757629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661D8DA" w14:textId="77777777" w:rsidR="004721DF" w:rsidRDefault="0019764D" w:rsidP="00757629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  <w:r w:rsidRPr="00F2665A">
        <w:rPr>
          <w:rFonts w:ascii="Times New Roman" w:hAnsi="Times New Roman"/>
          <w:b/>
          <w:bCs/>
          <w:sz w:val="28"/>
          <w:szCs w:val="28"/>
        </w:rPr>
        <w:t>Utilities of mini project:</w:t>
      </w:r>
    </w:p>
    <w:p w14:paraId="72C8C74F" w14:textId="77777777" w:rsidR="00E810F2" w:rsidRDefault="00E810F2" w:rsidP="00757629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B9310AC" w14:textId="77777777" w:rsidR="004D3EDC" w:rsidRPr="00CC0FEE" w:rsidRDefault="004D3EDC" w:rsidP="00D94F8B">
      <w:pPr>
        <w:jc w:val="both"/>
        <w:rPr>
          <w:sz w:val="44"/>
          <w:szCs w:val="44"/>
        </w:rPr>
      </w:pPr>
    </w:p>
    <w:p w14:paraId="73F34A68" w14:textId="3324C6FD" w:rsidR="00CC0FEE" w:rsidRPr="004D3EDC" w:rsidRDefault="00CC0FEE" w:rsidP="00995957">
      <w:pPr>
        <w:numPr>
          <w:ilvl w:val="0"/>
          <w:numId w:val="20"/>
        </w:numPr>
        <w:jc w:val="both"/>
        <w:rPr>
          <w:sz w:val="44"/>
          <w:szCs w:val="44"/>
        </w:rPr>
      </w:pPr>
      <w:r>
        <w:rPr>
          <w:sz w:val="24"/>
          <w:szCs w:val="24"/>
        </w:rPr>
        <w:t xml:space="preserve">The Home page: </w:t>
      </w:r>
      <w:r w:rsidR="008D138A">
        <w:rPr>
          <w:sz w:val="24"/>
          <w:szCs w:val="24"/>
        </w:rPr>
        <w:t>T</w:t>
      </w:r>
      <w:r w:rsidR="00D2365E">
        <w:rPr>
          <w:sz w:val="24"/>
          <w:szCs w:val="24"/>
        </w:rPr>
        <w:t>his page</w:t>
      </w:r>
      <w:r w:rsidR="007F3666">
        <w:rPr>
          <w:sz w:val="24"/>
          <w:szCs w:val="24"/>
        </w:rPr>
        <w:t xml:space="preserve"> welcomes the users on this website and provides two </w:t>
      </w:r>
      <w:r w:rsidR="00E153DD">
        <w:rPr>
          <w:sz w:val="24"/>
          <w:szCs w:val="24"/>
        </w:rPr>
        <w:t>Buttons</w:t>
      </w:r>
      <w:r w:rsidR="007F3666">
        <w:rPr>
          <w:sz w:val="24"/>
          <w:szCs w:val="24"/>
        </w:rPr>
        <w:t xml:space="preserve"> named as Products and Cart. On clicking the product </w:t>
      </w:r>
      <w:r w:rsidR="0096344E">
        <w:rPr>
          <w:sz w:val="24"/>
          <w:szCs w:val="24"/>
        </w:rPr>
        <w:t>button</w:t>
      </w:r>
      <w:r w:rsidR="00682BE3">
        <w:rPr>
          <w:sz w:val="24"/>
          <w:szCs w:val="24"/>
        </w:rPr>
        <w:t xml:space="preserve"> or Cart </w:t>
      </w:r>
      <w:r w:rsidR="0096344E">
        <w:rPr>
          <w:sz w:val="24"/>
          <w:szCs w:val="24"/>
        </w:rPr>
        <w:t>button</w:t>
      </w:r>
      <w:r w:rsidR="00682BE3">
        <w:rPr>
          <w:sz w:val="24"/>
          <w:szCs w:val="24"/>
        </w:rPr>
        <w:t xml:space="preserve"> user will appear on the next page. </w:t>
      </w:r>
      <w:r w:rsidR="00D2365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</w:p>
    <w:p w14:paraId="577A7343" w14:textId="77777777" w:rsidR="004D3EDC" w:rsidRDefault="004D3EDC" w:rsidP="004D3EDC">
      <w:pPr>
        <w:ind w:left="360"/>
        <w:jc w:val="both"/>
        <w:rPr>
          <w:sz w:val="44"/>
          <w:szCs w:val="44"/>
        </w:rPr>
      </w:pPr>
    </w:p>
    <w:p w14:paraId="0FA4B85F" w14:textId="77777777" w:rsidR="004D3EDC" w:rsidRPr="00CC0FEE" w:rsidRDefault="004D3EDC" w:rsidP="004D3EDC">
      <w:pPr>
        <w:ind w:left="360"/>
        <w:jc w:val="both"/>
        <w:rPr>
          <w:sz w:val="44"/>
          <w:szCs w:val="44"/>
        </w:rPr>
      </w:pPr>
    </w:p>
    <w:p w14:paraId="3D41BE9F" w14:textId="4FE02589" w:rsidR="00CC0FEE" w:rsidRPr="004D3EDC" w:rsidRDefault="00CC0FEE" w:rsidP="00CC0FEE">
      <w:pPr>
        <w:numPr>
          <w:ilvl w:val="0"/>
          <w:numId w:val="20"/>
        </w:numPr>
        <w:jc w:val="both"/>
        <w:rPr>
          <w:sz w:val="44"/>
          <w:szCs w:val="44"/>
        </w:rPr>
      </w:pPr>
      <w:r>
        <w:rPr>
          <w:sz w:val="24"/>
          <w:szCs w:val="24"/>
        </w:rPr>
        <w:t xml:space="preserve">The </w:t>
      </w:r>
      <w:r w:rsidR="005432D6">
        <w:rPr>
          <w:sz w:val="24"/>
          <w:szCs w:val="24"/>
        </w:rPr>
        <w:t>Product page</w:t>
      </w:r>
      <w:r>
        <w:rPr>
          <w:sz w:val="24"/>
          <w:szCs w:val="24"/>
        </w:rPr>
        <w:t xml:space="preserve">: </w:t>
      </w:r>
      <w:r w:rsidR="005432D6">
        <w:rPr>
          <w:sz w:val="24"/>
          <w:szCs w:val="24"/>
        </w:rPr>
        <w:t>T</w:t>
      </w:r>
      <w:r>
        <w:rPr>
          <w:sz w:val="24"/>
          <w:szCs w:val="24"/>
        </w:rPr>
        <w:t>his page basically provides</w:t>
      </w:r>
      <w:r w:rsidR="005432D6">
        <w:rPr>
          <w:sz w:val="24"/>
          <w:szCs w:val="24"/>
        </w:rPr>
        <w:t xml:space="preserve"> information about all the Gadgets along with their optimum price</w:t>
      </w:r>
      <w:r w:rsidR="008D138A">
        <w:rPr>
          <w:sz w:val="24"/>
          <w:szCs w:val="24"/>
        </w:rPr>
        <w:t xml:space="preserve"> and rating</w:t>
      </w:r>
      <w:r w:rsidR="00E3132D">
        <w:rPr>
          <w:sz w:val="24"/>
          <w:szCs w:val="24"/>
        </w:rPr>
        <w:t>.</w:t>
      </w:r>
      <w:r w:rsidR="005432D6">
        <w:rPr>
          <w:sz w:val="24"/>
          <w:szCs w:val="24"/>
        </w:rPr>
        <w:t xml:space="preserve"> It also </w:t>
      </w:r>
      <w:r w:rsidR="008D138A">
        <w:rPr>
          <w:sz w:val="24"/>
          <w:szCs w:val="24"/>
        </w:rPr>
        <w:t xml:space="preserve">provides a </w:t>
      </w:r>
      <w:r w:rsidR="00E153DD">
        <w:rPr>
          <w:sz w:val="24"/>
          <w:szCs w:val="24"/>
        </w:rPr>
        <w:t>button</w:t>
      </w:r>
      <w:r w:rsidR="008D138A">
        <w:rPr>
          <w:sz w:val="24"/>
          <w:szCs w:val="24"/>
        </w:rPr>
        <w:t xml:space="preserve"> named as add to cart which helps the users to add the items to the cart section as per their requirement.</w:t>
      </w:r>
    </w:p>
    <w:p w14:paraId="1E3AB6C0" w14:textId="77777777" w:rsidR="004D3EDC" w:rsidRDefault="004D3EDC" w:rsidP="004D3EDC">
      <w:pPr>
        <w:ind w:left="360"/>
        <w:jc w:val="both"/>
        <w:rPr>
          <w:sz w:val="44"/>
          <w:szCs w:val="44"/>
        </w:rPr>
      </w:pPr>
    </w:p>
    <w:p w14:paraId="4D81A72F" w14:textId="77777777" w:rsidR="004D3EDC" w:rsidRPr="00CC0FEE" w:rsidRDefault="004D3EDC" w:rsidP="004D3EDC">
      <w:pPr>
        <w:ind w:left="360"/>
        <w:jc w:val="both"/>
        <w:rPr>
          <w:sz w:val="44"/>
          <w:szCs w:val="44"/>
        </w:rPr>
      </w:pPr>
    </w:p>
    <w:p w14:paraId="01F7A233" w14:textId="1E133948" w:rsidR="00CC0FEE" w:rsidRPr="00095E6F" w:rsidRDefault="00CC0FEE" w:rsidP="00095E6F">
      <w:pPr>
        <w:numPr>
          <w:ilvl w:val="0"/>
          <w:numId w:val="20"/>
        </w:numPr>
        <w:jc w:val="both"/>
        <w:rPr>
          <w:sz w:val="44"/>
          <w:szCs w:val="44"/>
        </w:rPr>
      </w:pPr>
      <w:r>
        <w:rPr>
          <w:sz w:val="24"/>
          <w:szCs w:val="24"/>
        </w:rPr>
        <w:t xml:space="preserve">The </w:t>
      </w:r>
      <w:r w:rsidR="00A218AB">
        <w:rPr>
          <w:sz w:val="24"/>
          <w:szCs w:val="24"/>
        </w:rPr>
        <w:t>Cart</w:t>
      </w:r>
      <w:r w:rsidR="00AF5CBF">
        <w:rPr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 w:rsidR="006E62B4">
        <w:rPr>
          <w:sz w:val="24"/>
          <w:szCs w:val="24"/>
        </w:rPr>
        <w:t xml:space="preserve">: </w:t>
      </w:r>
      <w:r w:rsidR="00A218AB">
        <w:rPr>
          <w:sz w:val="24"/>
          <w:szCs w:val="24"/>
        </w:rPr>
        <w:t>T</w:t>
      </w:r>
      <w:r w:rsidR="006E62B4">
        <w:rPr>
          <w:sz w:val="24"/>
          <w:szCs w:val="24"/>
        </w:rPr>
        <w:t xml:space="preserve">his page </w:t>
      </w:r>
      <w:r w:rsidR="00E153DD">
        <w:rPr>
          <w:sz w:val="24"/>
          <w:szCs w:val="24"/>
        </w:rPr>
        <w:t>provides the information about the added Product , Name , Price , Quantity and Option to remove the item if not required</w:t>
      </w:r>
      <w:r w:rsidR="00AF5CBF">
        <w:rPr>
          <w:sz w:val="24"/>
          <w:szCs w:val="24"/>
        </w:rPr>
        <w:t>.</w:t>
      </w:r>
    </w:p>
    <w:p w14:paraId="14163621" w14:textId="77777777" w:rsidR="004D3EDC" w:rsidRDefault="004D3EDC" w:rsidP="004D3EDC">
      <w:pPr>
        <w:ind w:left="360"/>
        <w:jc w:val="both"/>
        <w:rPr>
          <w:sz w:val="44"/>
          <w:szCs w:val="44"/>
        </w:rPr>
      </w:pPr>
    </w:p>
    <w:p w14:paraId="33273AED" w14:textId="77777777" w:rsidR="004D3EDC" w:rsidRPr="00CC0FEE" w:rsidRDefault="004D3EDC" w:rsidP="004D3EDC">
      <w:pPr>
        <w:ind w:left="360"/>
        <w:jc w:val="both"/>
        <w:rPr>
          <w:sz w:val="44"/>
          <w:szCs w:val="44"/>
        </w:rPr>
      </w:pPr>
    </w:p>
    <w:p w14:paraId="030C63A7" w14:textId="7B89EB51" w:rsidR="00CC0FEE" w:rsidRPr="00CC0FEE" w:rsidRDefault="00D22CB8" w:rsidP="00CC0FEE">
      <w:pPr>
        <w:numPr>
          <w:ilvl w:val="0"/>
          <w:numId w:val="20"/>
        </w:numPr>
        <w:jc w:val="both"/>
        <w:rPr>
          <w:sz w:val="44"/>
          <w:szCs w:val="44"/>
        </w:rPr>
      </w:pPr>
      <w:r>
        <w:rPr>
          <w:sz w:val="24"/>
          <w:szCs w:val="24"/>
        </w:rPr>
        <w:t>At last the user can see all the products added by them and addition of the total optimum price of all items</w:t>
      </w:r>
      <w:r w:rsidR="00E3132D">
        <w:rPr>
          <w:sz w:val="24"/>
          <w:szCs w:val="24"/>
        </w:rPr>
        <w:t>.</w:t>
      </w:r>
    </w:p>
    <w:p w14:paraId="0D57B112" w14:textId="77777777" w:rsidR="0019764D" w:rsidRPr="00F2665A" w:rsidRDefault="0019764D" w:rsidP="00995957">
      <w:pPr>
        <w:pStyle w:val="ListParagraph"/>
        <w:ind w:left="4080"/>
        <w:jc w:val="both"/>
        <w:rPr>
          <w:rFonts w:ascii="Times New Roman" w:hAnsi="Times New Roman"/>
          <w:sz w:val="24"/>
          <w:szCs w:val="24"/>
        </w:rPr>
      </w:pPr>
    </w:p>
    <w:p w14:paraId="7830CA3E" w14:textId="77777777" w:rsidR="0019764D" w:rsidRDefault="0019764D" w:rsidP="0019764D">
      <w:pPr>
        <w:pStyle w:val="ListParagraph"/>
        <w:ind w:left="4080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2CBA108" w14:textId="77777777" w:rsidR="0019764D" w:rsidRPr="008B7336" w:rsidRDefault="0019764D" w:rsidP="0019764D">
      <w:pPr>
        <w:pStyle w:val="ListParagraph"/>
        <w:ind w:left="180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        </w:t>
      </w:r>
    </w:p>
    <w:p w14:paraId="58ED657B" w14:textId="77777777" w:rsidR="0019764D" w:rsidRDefault="0019764D" w:rsidP="0019764D">
      <w:pPr>
        <w:jc w:val="both"/>
        <w:rPr>
          <w:sz w:val="44"/>
          <w:szCs w:val="44"/>
        </w:rPr>
      </w:pPr>
    </w:p>
    <w:p w14:paraId="265AF4A8" w14:textId="77777777" w:rsidR="0019764D" w:rsidRDefault="0019764D" w:rsidP="0019764D">
      <w:pPr>
        <w:jc w:val="both"/>
        <w:rPr>
          <w:sz w:val="44"/>
          <w:szCs w:val="44"/>
        </w:rPr>
      </w:pPr>
    </w:p>
    <w:p w14:paraId="0A689AC4" w14:textId="77777777" w:rsidR="0019764D" w:rsidRDefault="0019764D" w:rsidP="0019764D">
      <w:pPr>
        <w:jc w:val="both"/>
        <w:rPr>
          <w:sz w:val="44"/>
          <w:szCs w:val="44"/>
        </w:rPr>
      </w:pPr>
    </w:p>
    <w:p w14:paraId="6A05FA7D" w14:textId="77777777" w:rsidR="0019764D" w:rsidRDefault="0019764D" w:rsidP="0019764D">
      <w:pPr>
        <w:jc w:val="both"/>
        <w:rPr>
          <w:sz w:val="44"/>
          <w:szCs w:val="44"/>
        </w:rPr>
      </w:pPr>
    </w:p>
    <w:p w14:paraId="02676A7A" w14:textId="77777777" w:rsidR="0019764D" w:rsidRDefault="0019764D" w:rsidP="0019764D">
      <w:pPr>
        <w:jc w:val="both"/>
        <w:rPr>
          <w:sz w:val="44"/>
          <w:szCs w:val="44"/>
        </w:rPr>
      </w:pPr>
    </w:p>
    <w:p w14:paraId="546C6E5C" w14:textId="77777777" w:rsidR="0019764D" w:rsidRDefault="0019764D" w:rsidP="0019764D">
      <w:pPr>
        <w:jc w:val="both"/>
        <w:rPr>
          <w:sz w:val="44"/>
          <w:szCs w:val="44"/>
        </w:rPr>
      </w:pPr>
    </w:p>
    <w:p w14:paraId="5ED2A76C" w14:textId="77777777" w:rsidR="0019764D" w:rsidRDefault="0019764D" w:rsidP="0019764D">
      <w:pPr>
        <w:jc w:val="both"/>
        <w:rPr>
          <w:sz w:val="44"/>
          <w:szCs w:val="44"/>
        </w:rPr>
      </w:pPr>
    </w:p>
    <w:p w14:paraId="526DCF92" w14:textId="77777777" w:rsidR="00E810F2" w:rsidRDefault="00E810F2" w:rsidP="0019764D">
      <w:pPr>
        <w:jc w:val="both"/>
        <w:rPr>
          <w:b/>
          <w:bCs/>
          <w:sz w:val="44"/>
          <w:szCs w:val="44"/>
        </w:rPr>
      </w:pPr>
    </w:p>
    <w:p w14:paraId="59C0FF1C" w14:textId="77777777" w:rsidR="00BC63C7" w:rsidRDefault="00E810F2" w:rsidP="00C64770">
      <w:pPr>
        <w:ind w:left="14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</w:p>
    <w:p w14:paraId="0B18E144" w14:textId="77777777" w:rsidR="0096344E" w:rsidRDefault="00BC63C7" w:rsidP="00D02364">
      <w:pPr>
        <w:ind w:left="14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D02364">
        <w:rPr>
          <w:b/>
          <w:bCs/>
          <w:sz w:val="28"/>
          <w:szCs w:val="28"/>
        </w:rPr>
        <w:t xml:space="preserve">   </w:t>
      </w:r>
    </w:p>
    <w:p w14:paraId="4B8ED722" w14:textId="77777777" w:rsidR="0096344E" w:rsidRDefault="0096344E" w:rsidP="00D02364">
      <w:pPr>
        <w:ind w:left="144"/>
        <w:jc w:val="both"/>
        <w:rPr>
          <w:b/>
          <w:bCs/>
          <w:sz w:val="28"/>
          <w:szCs w:val="28"/>
        </w:rPr>
      </w:pPr>
    </w:p>
    <w:p w14:paraId="4BFF3B9E" w14:textId="77777777" w:rsidR="0096344E" w:rsidRDefault="0096344E" w:rsidP="00D02364">
      <w:pPr>
        <w:ind w:left="144"/>
        <w:jc w:val="both"/>
        <w:rPr>
          <w:b/>
          <w:bCs/>
          <w:sz w:val="28"/>
          <w:szCs w:val="28"/>
        </w:rPr>
      </w:pPr>
    </w:p>
    <w:p w14:paraId="040B604F" w14:textId="77777777" w:rsidR="0096344E" w:rsidRDefault="0096344E" w:rsidP="00D02364">
      <w:pPr>
        <w:ind w:left="144"/>
        <w:jc w:val="both"/>
        <w:rPr>
          <w:b/>
          <w:bCs/>
          <w:sz w:val="28"/>
          <w:szCs w:val="28"/>
        </w:rPr>
      </w:pPr>
    </w:p>
    <w:p w14:paraId="48F20169" w14:textId="77777777" w:rsidR="0096344E" w:rsidRDefault="0096344E" w:rsidP="00D02364">
      <w:pPr>
        <w:ind w:left="144"/>
        <w:jc w:val="both"/>
        <w:rPr>
          <w:b/>
          <w:bCs/>
          <w:sz w:val="28"/>
          <w:szCs w:val="28"/>
        </w:rPr>
      </w:pPr>
    </w:p>
    <w:p w14:paraId="61222E59" w14:textId="77777777" w:rsidR="0096344E" w:rsidRDefault="0096344E" w:rsidP="00D02364">
      <w:pPr>
        <w:ind w:left="144"/>
        <w:jc w:val="both"/>
        <w:rPr>
          <w:b/>
          <w:bCs/>
          <w:sz w:val="28"/>
          <w:szCs w:val="28"/>
        </w:rPr>
      </w:pPr>
    </w:p>
    <w:p w14:paraId="2BB632CD" w14:textId="77777777" w:rsidR="0096344E" w:rsidRDefault="0096344E" w:rsidP="00D02364">
      <w:pPr>
        <w:ind w:left="144"/>
        <w:jc w:val="both"/>
        <w:rPr>
          <w:b/>
          <w:bCs/>
          <w:sz w:val="28"/>
          <w:szCs w:val="28"/>
        </w:rPr>
      </w:pPr>
    </w:p>
    <w:p w14:paraId="10F8441F" w14:textId="77777777" w:rsidR="0096344E" w:rsidRDefault="0096344E" w:rsidP="00D02364">
      <w:pPr>
        <w:ind w:left="144"/>
        <w:jc w:val="both"/>
        <w:rPr>
          <w:b/>
          <w:bCs/>
          <w:sz w:val="28"/>
          <w:szCs w:val="28"/>
        </w:rPr>
      </w:pPr>
    </w:p>
    <w:p w14:paraId="5EBE2847" w14:textId="77777777" w:rsidR="0096344E" w:rsidRDefault="0096344E" w:rsidP="00D02364">
      <w:pPr>
        <w:ind w:left="144"/>
        <w:jc w:val="both"/>
        <w:rPr>
          <w:b/>
          <w:bCs/>
          <w:sz w:val="28"/>
          <w:szCs w:val="28"/>
        </w:rPr>
      </w:pPr>
    </w:p>
    <w:p w14:paraId="0E1C6902" w14:textId="77777777" w:rsidR="0096344E" w:rsidRDefault="0096344E" w:rsidP="00D02364">
      <w:pPr>
        <w:ind w:left="144"/>
        <w:jc w:val="both"/>
        <w:rPr>
          <w:b/>
          <w:bCs/>
          <w:sz w:val="28"/>
          <w:szCs w:val="28"/>
        </w:rPr>
      </w:pPr>
    </w:p>
    <w:p w14:paraId="44D72893" w14:textId="77777777" w:rsidR="0096344E" w:rsidRDefault="0096344E" w:rsidP="00D02364">
      <w:pPr>
        <w:ind w:left="144"/>
        <w:jc w:val="both"/>
        <w:rPr>
          <w:b/>
          <w:bCs/>
          <w:sz w:val="28"/>
          <w:szCs w:val="28"/>
        </w:rPr>
      </w:pPr>
    </w:p>
    <w:p w14:paraId="5C07C4AA" w14:textId="72F53AA1" w:rsidR="006B467F" w:rsidRPr="00F347CF" w:rsidRDefault="00D02364" w:rsidP="00D02364">
      <w:pPr>
        <w:ind w:left="14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BC63C7">
        <w:rPr>
          <w:b/>
          <w:bCs/>
          <w:sz w:val="28"/>
          <w:szCs w:val="28"/>
        </w:rPr>
        <w:t xml:space="preserve"> </w:t>
      </w:r>
      <w:r w:rsidR="00E810F2" w:rsidRPr="00F347CF">
        <w:rPr>
          <w:b/>
          <w:bCs/>
          <w:sz w:val="28"/>
          <w:szCs w:val="28"/>
        </w:rPr>
        <w:t>Reference</w:t>
      </w:r>
      <w:r w:rsidR="006B467F" w:rsidRPr="00F347CF">
        <w:rPr>
          <w:b/>
          <w:bCs/>
          <w:sz w:val="28"/>
          <w:szCs w:val="28"/>
        </w:rPr>
        <w:t>s</w:t>
      </w:r>
    </w:p>
    <w:p w14:paraId="31109263" w14:textId="77777777" w:rsidR="00D02364" w:rsidRDefault="00D02364" w:rsidP="00D02364">
      <w:pPr>
        <w:ind w:left="144"/>
        <w:jc w:val="both"/>
        <w:rPr>
          <w:b/>
          <w:bCs/>
          <w:sz w:val="28"/>
          <w:szCs w:val="28"/>
        </w:rPr>
      </w:pPr>
    </w:p>
    <w:p w14:paraId="63CCB7A1" w14:textId="77777777" w:rsidR="00D02364" w:rsidRDefault="00D02364" w:rsidP="00D02364">
      <w:pPr>
        <w:ind w:left="144"/>
        <w:jc w:val="both"/>
        <w:rPr>
          <w:b/>
          <w:bCs/>
          <w:sz w:val="28"/>
          <w:szCs w:val="28"/>
        </w:rPr>
      </w:pPr>
    </w:p>
    <w:p w14:paraId="3FAD8942" w14:textId="77777777" w:rsidR="00D02364" w:rsidRDefault="00D02364" w:rsidP="00D02364">
      <w:pPr>
        <w:numPr>
          <w:ilvl w:val="0"/>
          <w:numId w:val="32"/>
        </w:numPr>
        <w:jc w:val="both"/>
        <w:rPr>
          <w:sz w:val="24"/>
          <w:szCs w:val="24"/>
        </w:rPr>
      </w:pPr>
      <w:r w:rsidRPr="00D02364">
        <w:rPr>
          <w:sz w:val="24"/>
          <w:szCs w:val="24"/>
        </w:rPr>
        <w:t xml:space="preserve">Jon Duckett. HTML &amp; CSS: Design and Build websites. Hoboken, New Jersey, United States: John </w:t>
      </w:r>
    </w:p>
    <w:p w14:paraId="7F7786C9" w14:textId="77777777" w:rsidR="00D02364" w:rsidRDefault="00D02364" w:rsidP="00D02364">
      <w:pPr>
        <w:ind w:left="720"/>
        <w:jc w:val="both"/>
        <w:rPr>
          <w:sz w:val="24"/>
          <w:szCs w:val="24"/>
        </w:rPr>
      </w:pPr>
    </w:p>
    <w:p w14:paraId="277AB6BF" w14:textId="58B56EC2" w:rsidR="00D02364" w:rsidRDefault="00D02364" w:rsidP="00D02364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D02364">
        <w:rPr>
          <w:sz w:val="24"/>
          <w:szCs w:val="24"/>
        </w:rPr>
        <w:t>Wiley &amp; Sons, 2011, pp. 123-35.</w:t>
      </w:r>
    </w:p>
    <w:p w14:paraId="4366DB0C" w14:textId="5BEE3BA4" w:rsidR="0096344E" w:rsidRDefault="0096344E" w:rsidP="00D02364">
      <w:pPr>
        <w:ind w:left="360"/>
        <w:jc w:val="both"/>
        <w:rPr>
          <w:sz w:val="24"/>
          <w:szCs w:val="24"/>
        </w:rPr>
      </w:pPr>
    </w:p>
    <w:p w14:paraId="5D72EC13" w14:textId="77777777" w:rsidR="0096344E" w:rsidRDefault="0096344E" w:rsidP="00D02364">
      <w:pPr>
        <w:ind w:left="360"/>
        <w:jc w:val="both"/>
        <w:rPr>
          <w:sz w:val="24"/>
          <w:szCs w:val="24"/>
        </w:rPr>
      </w:pPr>
    </w:p>
    <w:p w14:paraId="29C17C41" w14:textId="77777777" w:rsidR="00D02364" w:rsidRPr="00095E6F" w:rsidRDefault="00D02364" w:rsidP="00095E6F">
      <w:pPr>
        <w:jc w:val="both"/>
        <w:rPr>
          <w:sz w:val="24"/>
          <w:szCs w:val="24"/>
        </w:rPr>
      </w:pPr>
      <w:r w:rsidRPr="00095E6F">
        <w:rPr>
          <w:sz w:val="24"/>
          <w:szCs w:val="24"/>
        </w:rPr>
        <w:t>.</w:t>
      </w:r>
    </w:p>
    <w:p w14:paraId="7EC88C4C" w14:textId="77777777" w:rsidR="00D02364" w:rsidRDefault="00D02364" w:rsidP="00D02364">
      <w:pPr>
        <w:jc w:val="both"/>
      </w:pPr>
    </w:p>
    <w:p w14:paraId="6EBB32C6" w14:textId="77777777" w:rsidR="00D02364" w:rsidRPr="00D02364" w:rsidRDefault="00D02364" w:rsidP="00D02364">
      <w:pPr>
        <w:jc w:val="both"/>
        <w:rPr>
          <w:sz w:val="24"/>
          <w:szCs w:val="24"/>
        </w:rPr>
      </w:pPr>
    </w:p>
    <w:tbl>
      <w:tblPr>
        <w:tblW w:w="1417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0"/>
      </w:tblGrid>
      <w:tr w:rsidR="00D02364" w:rsidRPr="00D02364" w14:paraId="3D4D1E28" w14:textId="77777777" w:rsidTr="00D0236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E97B6D0" w14:textId="77777777" w:rsidR="00D02364" w:rsidRPr="00D02364" w:rsidRDefault="00D02364" w:rsidP="00D02364">
            <w:pPr>
              <w:pStyle w:val="Heading1"/>
              <w:tabs>
                <w:tab w:val="left" w:pos="720"/>
              </w:tabs>
              <w:spacing w:before="0" w:after="315"/>
              <w:ind w:left="0" w:right="1152" w:firstLine="0"/>
              <w:jc w:val="both"/>
              <w:rPr>
                <w:rFonts w:ascii="Times New Roman" w:hAnsi="Times New Roman"/>
                <w:b w:val="0"/>
                <w:bCs w:val="0"/>
                <w:color w:val="333333"/>
                <w:sz w:val="24"/>
                <w:szCs w:val="24"/>
              </w:rPr>
            </w:pPr>
          </w:p>
        </w:tc>
      </w:tr>
    </w:tbl>
    <w:p w14:paraId="528AC124" w14:textId="4467AF1B" w:rsidR="00D02364" w:rsidRPr="00D02364" w:rsidRDefault="00A151A9" w:rsidP="00D023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6344E">
        <w:rPr>
          <w:sz w:val="24"/>
          <w:szCs w:val="24"/>
        </w:rPr>
        <w:t xml:space="preserve">   </w:t>
      </w:r>
    </w:p>
    <w:p w14:paraId="30206F66" w14:textId="77777777" w:rsidR="00D02364" w:rsidRDefault="00D02364" w:rsidP="00D02364">
      <w:pPr>
        <w:ind w:left="144"/>
        <w:jc w:val="both"/>
        <w:rPr>
          <w:b/>
          <w:bCs/>
          <w:sz w:val="28"/>
          <w:szCs w:val="28"/>
        </w:rPr>
      </w:pPr>
    </w:p>
    <w:p w14:paraId="675E766B" w14:textId="77777777" w:rsidR="008D06F2" w:rsidRDefault="008D06F2" w:rsidP="00C64770">
      <w:pPr>
        <w:ind w:left="14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14:paraId="2DF1C2F6" w14:textId="77777777" w:rsidR="005B447D" w:rsidRPr="005A7704" w:rsidRDefault="00C64770" w:rsidP="00D7643C">
      <w:pPr>
        <w:ind w:left="14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</w:t>
      </w:r>
      <w:r w:rsidR="008D06F2">
        <w:rPr>
          <w:b/>
          <w:bCs/>
          <w:sz w:val="28"/>
          <w:szCs w:val="28"/>
        </w:rPr>
        <w:t xml:space="preserve">                                                                                                       </w:t>
      </w:r>
    </w:p>
    <w:p w14:paraId="2ED113E9" w14:textId="77777777" w:rsidR="00E810F2" w:rsidRDefault="00E810F2" w:rsidP="00C64770">
      <w:pPr>
        <w:ind w:left="144"/>
        <w:jc w:val="both"/>
        <w:rPr>
          <w:b/>
          <w:bCs/>
          <w:sz w:val="44"/>
          <w:szCs w:val="44"/>
        </w:rPr>
      </w:pPr>
    </w:p>
    <w:p w14:paraId="25F5A27E" w14:textId="77777777" w:rsidR="00E810F2" w:rsidRDefault="00E810F2" w:rsidP="00C64770">
      <w:pPr>
        <w:ind w:left="144"/>
        <w:jc w:val="both"/>
        <w:rPr>
          <w:b/>
          <w:bCs/>
          <w:sz w:val="44"/>
          <w:szCs w:val="44"/>
        </w:rPr>
      </w:pPr>
    </w:p>
    <w:p w14:paraId="5B67953D" w14:textId="77777777" w:rsidR="00E810F2" w:rsidRDefault="00E810F2" w:rsidP="00C64770">
      <w:pPr>
        <w:ind w:left="144"/>
        <w:jc w:val="both"/>
        <w:rPr>
          <w:b/>
          <w:bCs/>
          <w:sz w:val="44"/>
          <w:szCs w:val="44"/>
        </w:rPr>
      </w:pPr>
    </w:p>
    <w:p w14:paraId="2FD51A5B" w14:textId="77777777" w:rsidR="00E810F2" w:rsidRDefault="00E810F2" w:rsidP="00C64770">
      <w:pPr>
        <w:ind w:left="144"/>
        <w:jc w:val="both"/>
        <w:rPr>
          <w:b/>
          <w:bCs/>
          <w:sz w:val="44"/>
          <w:szCs w:val="44"/>
        </w:rPr>
      </w:pPr>
    </w:p>
    <w:p w14:paraId="1D60DCB1" w14:textId="77777777" w:rsidR="00E810F2" w:rsidRDefault="00E810F2" w:rsidP="00C64770">
      <w:pPr>
        <w:ind w:left="144"/>
        <w:jc w:val="both"/>
        <w:rPr>
          <w:b/>
          <w:bCs/>
          <w:sz w:val="44"/>
          <w:szCs w:val="44"/>
        </w:rPr>
      </w:pPr>
    </w:p>
    <w:p w14:paraId="27FF3EA8" w14:textId="77777777" w:rsidR="00E810F2" w:rsidRDefault="00E810F2" w:rsidP="00C64770">
      <w:pPr>
        <w:ind w:left="144"/>
        <w:jc w:val="both"/>
        <w:rPr>
          <w:b/>
          <w:bCs/>
          <w:sz w:val="44"/>
          <w:szCs w:val="44"/>
        </w:rPr>
      </w:pPr>
    </w:p>
    <w:p w14:paraId="06136A08" w14:textId="77777777" w:rsidR="00E810F2" w:rsidRDefault="00E810F2" w:rsidP="00C64770">
      <w:pPr>
        <w:ind w:left="144"/>
        <w:jc w:val="both"/>
        <w:rPr>
          <w:b/>
          <w:bCs/>
          <w:sz w:val="44"/>
          <w:szCs w:val="44"/>
        </w:rPr>
      </w:pPr>
    </w:p>
    <w:p w14:paraId="31D774D2" w14:textId="77777777" w:rsidR="00E810F2" w:rsidRDefault="00E810F2" w:rsidP="00C64770">
      <w:pPr>
        <w:ind w:left="144"/>
        <w:jc w:val="both"/>
        <w:rPr>
          <w:b/>
          <w:bCs/>
          <w:sz w:val="44"/>
          <w:szCs w:val="44"/>
        </w:rPr>
      </w:pPr>
    </w:p>
    <w:p w14:paraId="31A973CE" w14:textId="77777777" w:rsidR="00E810F2" w:rsidRDefault="00E810F2" w:rsidP="00C64770">
      <w:pPr>
        <w:ind w:left="144"/>
        <w:jc w:val="both"/>
        <w:rPr>
          <w:b/>
          <w:bCs/>
          <w:sz w:val="44"/>
          <w:szCs w:val="44"/>
        </w:rPr>
      </w:pPr>
    </w:p>
    <w:p w14:paraId="4CCC85AB" w14:textId="77777777" w:rsidR="00E810F2" w:rsidRDefault="00E810F2" w:rsidP="00C64770">
      <w:pPr>
        <w:ind w:left="144"/>
        <w:jc w:val="both"/>
        <w:rPr>
          <w:b/>
          <w:bCs/>
          <w:sz w:val="44"/>
          <w:szCs w:val="44"/>
        </w:rPr>
      </w:pPr>
    </w:p>
    <w:p w14:paraId="5D30D72C" w14:textId="77777777" w:rsidR="00E810F2" w:rsidRDefault="00E810F2" w:rsidP="00C64770">
      <w:pPr>
        <w:ind w:left="144"/>
        <w:jc w:val="both"/>
        <w:rPr>
          <w:b/>
          <w:bCs/>
          <w:sz w:val="44"/>
          <w:szCs w:val="44"/>
        </w:rPr>
      </w:pPr>
    </w:p>
    <w:p w14:paraId="35BB9BF6" w14:textId="77777777" w:rsidR="00E810F2" w:rsidRDefault="00E810F2" w:rsidP="00C64770">
      <w:pPr>
        <w:ind w:left="144"/>
        <w:jc w:val="both"/>
        <w:rPr>
          <w:b/>
          <w:bCs/>
          <w:sz w:val="44"/>
          <w:szCs w:val="44"/>
        </w:rPr>
      </w:pPr>
    </w:p>
    <w:p w14:paraId="795AF232" w14:textId="77777777" w:rsidR="00E810F2" w:rsidRDefault="00E810F2" w:rsidP="00C64770">
      <w:pPr>
        <w:ind w:left="144"/>
        <w:jc w:val="both"/>
        <w:rPr>
          <w:b/>
          <w:bCs/>
          <w:sz w:val="44"/>
          <w:szCs w:val="44"/>
        </w:rPr>
      </w:pPr>
    </w:p>
    <w:p w14:paraId="78FC1CC0" w14:textId="4C94AE24" w:rsidR="00E810F2" w:rsidRDefault="00E810F2" w:rsidP="00C64770">
      <w:pPr>
        <w:ind w:left="144"/>
        <w:jc w:val="both"/>
        <w:rPr>
          <w:b/>
          <w:bCs/>
          <w:sz w:val="44"/>
          <w:szCs w:val="44"/>
        </w:rPr>
      </w:pPr>
    </w:p>
    <w:p w14:paraId="7AE7FC5D" w14:textId="77777777" w:rsidR="00E810F2" w:rsidRDefault="00E810F2" w:rsidP="00C64770">
      <w:pPr>
        <w:ind w:left="144"/>
        <w:jc w:val="both"/>
        <w:rPr>
          <w:b/>
          <w:bCs/>
          <w:sz w:val="44"/>
          <w:szCs w:val="44"/>
        </w:rPr>
      </w:pPr>
    </w:p>
    <w:p w14:paraId="30C97D7D" w14:textId="77777777" w:rsidR="00E810F2" w:rsidRDefault="00E810F2" w:rsidP="00C64770">
      <w:pPr>
        <w:ind w:left="144"/>
        <w:jc w:val="both"/>
        <w:rPr>
          <w:b/>
          <w:bCs/>
          <w:sz w:val="44"/>
          <w:szCs w:val="44"/>
        </w:rPr>
      </w:pPr>
    </w:p>
    <w:p w14:paraId="63252F9B" w14:textId="77777777" w:rsidR="0096344E" w:rsidRDefault="00C40F20" w:rsidP="006F3927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</w:t>
      </w:r>
    </w:p>
    <w:p w14:paraId="31385563" w14:textId="77777777" w:rsidR="0096344E" w:rsidRDefault="0096344E" w:rsidP="006F3927">
      <w:pPr>
        <w:jc w:val="both"/>
        <w:rPr>
          <w:b/>
          <w:bCs/>
          <w:sz w:val="44"/>
          <w:szCs w:val="44"/>
        </w:rPr>
      </w:pPr>
    </w:p>
    <w:p w14:paraId="3CDFE812" w14:textId="24A035B0" w:rsidR="0019764D" w:rsidRPr="006F3927" w:rsidRDefault="00C40F20" w:rsidP="006F3927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 xml:space="preserve"> </w:t>
      </w:r>
      <w:r w:rsidR="00D7643C">
        <w:rPr>
          <w:b/>
          <w:bCs/>
          <w:sz w:val="28"/>
          <w:szCs w:val="28"/>
        </w:rPr>
        <w:t xml:space="preserve"> </w:t>
      </w:r>
      <w:r w:rsidR="0019764D" w:rsidRPr="006F3927">
        <w:rPr>
          <w:b/>
          <w:bCs/>
          <w:sz w:val="28"/>
          <w:szCs w:val="28"/>
        </w:rPr>
        <w:t>Certificate of Completion of Course</w:t>
      </w:r>
    </w:p>
    <w:p w14:paraId="74D6D533" w14:textId="77777777" w:rsidR="006F3927" w:rsidRDefault="006F3927" w:rsidP="0019764D">
      <w:pPr>
        <w:jc w:val="both"/>
        <w:rPr>
          <w:b/>
          <w:bCs/>
          <w:sz w:val="44"/>
          <w:szCs w:val="44"/>
        </w:rPr>
      </w:pPr>
    </w:p>
    <w:p w14:paraId="70BDFD7C" w14:textId="77777777" w:rsidR="0019764D" w:rsidRDefault="0019764D" w:rsidP="0019764D">
      <w:pPr>
        <w:jc w:val="both"/>
        <w:rPr>
          <w:b/>
          <w:bCs/>
          <w:sz w:val="44"/>
          <w:szCs w:val="44"/>
        </w:rPr>
      </w:pPr>
    </w:p>
    <w:p w14:paraId="43B276E8" w14:textId="5E84F90E" w:rsidR="0019764D" w:rsidRDefault="00B4158A" w:rsidP="0019764D">
      <w:pPr>
        <w:jc w:val="both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E536FDE" wp14:editId="6BF5AF4C">
            <wp:extent cx="6654800" cy="4996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7BAC" w14:textId="77777777" w:rsidR="00C373EE" w:rsidRPr="0065739D" w:rsidRDefault="00C373EE" w:rsidP="0019764D">
      <w:pPr>
        <w:spacing w:line="360" w:lineRule="auto"/>
        <w:ind w:left="720"/>
        <w:rPr>
          <w:sz w:val="24"/>
          <w:szCs w:val="24"/>
        </w:rPr>
      </w:pPr>
    </w:p>
    <w:sectPr w:rsidR="00C373EE" w:rsidRPr="0065739D" w:rsidSect="00D7643C">
      <w:headerReference w:type="default" r:id="rId10"/>
      <w:pgSz w:w="11920" w:h="16840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17BA5" w14:textId="77777777" w:rsidR="00B2292C" w:rsidRDefault="00B2292C" w:rsidP="0028692F">
      <w:r>
        <w:separator/>
      </w:r>
    </w:p>
  </w:endnote>
  <w:endnote w:type="continuationSeparator" w:id="0">
    <w:p w14:paraId="2319144C" w14:textId="77777777" w:rsidR="00B2292C" w:rsidRDefault="00B2292C" w:rsidP="00286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59065" w14:textId="77777777" w:rsidR="00B2292C" w:rsidRDefault="00B2292C" w:rsidP="0028692F">
      <w:r>
        <w:separator/>
      </w:r>
    </w:p>
  </w:footnote>
  <w:footnote w:type="continuationSeparator" w:id="0">
    <w:p w14:paraId="61F6B638" w14:textId="77777777" w:rsidR="00B2292C" w:rsidRDefault="00B2292C" w:rsidP="00286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C42F8" w14:textId="77777777" w:rsidR="0028692F" w:rsidRDefault="0028692F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E4A75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2D750B"/>
    <w:multiLevelType w:val="hybridMultilevel"/>
    <w:tmpl w:val="0B7029D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C47D2A"/>
    <w:multiLevelType w:val="hybridMultilevel"/>
    <w:tmpl w:val="35C88A48"/>
    <w:lvl w:ilvl="0" w:tplc="04090001">
      <w:start w:val="1"/>
      <w:numFmt w:val="bullet"/>
      <w:lvlText w:val=""/>
      <w:lvlJc w:val="left"/>
      <w:pPr>
        <w:ind w:left="4200" w:hanging="108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4200" w:hanging="360"/>
      </w:pPr>
    </w:lvl>
    <w:lvl w:ilvl="2" w:tplc="FFFFFFFF" w:tentative="1">
      <w:start w:val="1"/>
      <w:numFmt w:val="lowerRoman"/>
      <w:lvlText w:val="%3."/>
      <w:lvlJc w:val="right"/>
      <w:pPr>
        <w:ind w:left="4920" w:hanging="180"/>
      </w:pPr>
    </w:lvl>
    <w:lvl w:ilvl="3" w:tplc="FFFFFFFF" w:tentative="1">
      <w:start w:val="1"/>
      <w:numFmt w:val="decimal"/>
      <w:lvlText w:val="%4."/>
      <w:lvlJc w:val="left"/>
      <w:pPr>
        <w:ind w:left="5640" w:hanging="360"/>
      </w:pPr>
    </w:lvl>
    <w:lvl w:ilvl="4" w:tplc="FFFFFFFF" w:tentative="1">
      <w:start w:val="1"/>
      <w:numFmt w:val="lowerLetter"/>
      <w:lvlText w:val="%5."/>
      <w:lvlJc w:val="left"/>
      <w:pPr>
        <w:ind w:left="6360" w:hanging="360"/>
      </w:pPr>
    </w:lvl>
    <w:lvl w:ilvl="5" w:tplc="FFFFFFFF" w:tentative="1">
      <w:start w:val="1"/>
      <w:numFmt w:val="lowerRoman"/>
      <w:lvlText w:val="%6."/>
      <w:lvlJc w:val="right"/>
      <w:pPr>
        <w:ind w:left="7080" w:hanging="180"/>
      </w:pPr>
    </w:lvl>
    <w:lvl w:ilvl="6" w:tplc="FFFFFFFF" w:tentative="1">
      <w:start w:val="1"/>
      <w:numFmt w:val="decimal"/>
      <w:lvlText w:val="%7."/>
      <w:lvlJc w:val="left"/>
      <w:pPr>
        <w:ind w:left="7800" w:hanging="360"/>
      </w:pPr>
    </w:lvl>
    <w:lvl w:ilvl="7" w:tplc="FFFFFFFF" w:tentative="1">
      <w:start w:val="1"/>
      <w:numFmt w:val="lowerLetter"/>
      <w:lvlText w:val="%8."/>
      <w:lvlJc w:val="left"/>
      <w:pPr>
        <w:ind w:left="8520" w:hanging="360"/>
      </w:pPr>
    </w:lvl>
    <w:lvl w:ilvl="8" w:tplc="FFFFFFFF" w:tentative="1">
      <w:start w:val="1"/>
      <w:numFmt w:val="lowerRoman"/>
      <w:lvlText w:val="%9."/>
      <w:lvlJc w:val="right"/>
      <w:pPr>
        <w:ind w:left="9240" w:hanging="180"/>
      </w:pPr>
    </w:lvl>
  </w:abstractNum>
  <w:abstractNum w:abstractNumId="3" w15:restartNumberingAfterBreak="0">
    <w:nsid w:val="00FF56E6"/>
    <w:multiLevelType w:val="hybridMultilevel"/>
    <w:tmpl w:val="EBB624CC"/>
    <w:lvl w:ilvl="0" w:tplc="B44EBD8A">
      <w:numFmt w:val="bullet"/>
      <w:lvlText w:val=""/>
      <w:lvlJc w:val="left"/>
      <w:pPr>
        <w:ind w:left="248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4" w15:restartNumberingAfterBreak="0">
    <w:nsid w:val="017E70A7"/>
    <w:multiLevelType w:val="hybridMultilevel"/>
    <w:tmpl w:val="1C36A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F1496C"/>
    <w:multiLevelType w:val="hybridMultilevel"/>
    <w:tmpl w:val="CB40138C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 w15:restartNumberingAfterBreak="0">
    <w:nsid w:val="1DF73A72"/>
    <w:multiLevelType w:val="hybridMultilevel"/>
    <w:tmpl w:val="EB32607E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 w15:restartNumberingAfterBreak="0">
    <w:nsid w:val="1E38002F"/>
    <w:multiLevelType w:val="hybridMultilevel"/>
    <w:tmpl w:val="5C6E7E36"/>
    <w:lvl w:ilvl="0" w:tplc="B44EBD8A">
      <w:numFmt w:val="bullet"/>
      <w:lvlText w:val=""/>
      <w:lvlJc w:val="left"/>
      <w:pPr>
        <w:ind w:left="2140" w:hanging="360"/>
      </w:pPr>
      <w:rPr>
        <w:rFonts w:ascii="Symbol" w:eastAsia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1E5E3AFF"/>
    <w:multiLevelType w:val="hybridMultilevel"/>
    <w:tmpl w:val="4C92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1726D"/>
    <w:multiLevelType w:val="hybridMultilevel"/>
    <w:tmpl w:val="3ACAC500"/>
    <w:lvl w:ilvl="0" w:tplc="B44EBD8A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C3BBB"/>
    <w:multiLevelType w:val="hybridMultilevel"/>
    <w:tmpl w:val="60BEEB5A"/>
    <w:lvl w:ilvl="0" w:tplc="0409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11" w15:restartNumberingAfterBreak="0">
    <w:nsid w:val="2B3E2521"/>
    <w:multiLevelType w:val="hybridMultilevel"/>
    <w:tmpl w:val="541084AE"/>
    <w:lvl w:ilvl="0" w:tplc="04090001">
      <w:start w:val="1"/>
      <w:numFmt w:val="bullet"/>
      <w:lvlText w:val=""/>
      <w:lvlJc w:val="left"/>
      <w:pPr>
        <w:ind w:left="4120" w:hanging="108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4120" w:hanging="360"/>
      </w:pPr>
    </w:lvl>
    <w:lvl w:ilvl="2" w:tplc="FFFFFFFF" w:tentative="1">
      <w:start w:val="1"/>
      <w:numFmt w:val="lowerRoman"/>
      <w:lvlText w:val="%3."/>
      <w:lvlJc w:val="right"/>
      <w:pPr>
        <w:ind w:left="4840" w:hanging="180"/>
      </w:pPr>
    </w:lvl>
    <w:lvl w:ilvl="3" w:tplc="FFFFFFFF" w:tentative="1">
      <w:start w:val="1"/>
      <w:numFmt w:val="decimal"/>
      <w:lvlText w:val="%4."/>
      <w:lvlJc w:val="left"/>
      <w:pPr>
        <w:ind w:left="5560" w:hanging="360"/>
      </w:pPr>
    </w:lvl>
    <w:lvl w:ilvl="4" w:tplc="FFFFFFFF" w:tentative="1">
      <w:start w:val="1"/>
      <w:numFmt w:val="lowerLetter"/>
      <w:lvlText w:val="%5."/>
      <w:lvlJc w:val="left"/>
      <w:pPr>
        <w:ind w:left="6280" w:hanging="360"/>
      </w:pPr>
    </w:lvl>
    <w:lvl w:ilvl="5" w:tplc="FFFFFFFF" w:tentative="1">
      <w:start w:val="1"/>
      <w:numFmt w:val="lowerRoman"/>
      <w:lvlText w:val="%6."/>
      <w:lvlJc w:val="right"/>
      <w:pPr>
        <w:ind w:left="7000" w:hanging="180"/>
      </w:pPr>
    </w:lvl>
    <w:lvl w:ilvl="6" w:tplc="FFFFFFFF" w:tentative="1">
      <w:start w:val="1"/>
      <w:numFmt w:val="decimal"/>
      <w:lvlText w:val="%7."/>
      <w:lvlJc w:val="left"/>
      <w:pPr>
        <w:ind w:left="7720" w:hanging="360"/>
      </w:pPr>
    </w:lvl>
    <w:lvl w:ilvl="7" w:tplc="FFFFFFFF" w:tentative="1">
      <w:start w:val="1"/>
      <w:numFmt w:val="lowerLetter"/>
      <w:lvlText w:val="%8."/>
      <w:lvlJc w:val="left"/>
      <w:pPr>
        <w:ind w:left="8440" w:hanging="360"/>
      </w:pPr>
    </w:lvl>
    <w:lvl w:ilvl="8" w:tplc="FFFFFFFF" w:tentative="1">
      <w:start w:val="1"/>
      <w:numFmt w:val="lowerRoman"/>
      <w:lvlText w:val="%9."/>
      <w:lvlJc w:val="right"/>
      <w:pPr>
        <w:ind w:left="9160" w:hanging="180"/>
      </w:pPr>
    </w:lvl>
  </w:abstractNum>
  <w:abstractNum w:abstractNumId="12" w15:restartNumberingAfterBreak="0">
    <w:nsid w:val="2C54499D"/>
    <w:multiLevelType w:val="hybridMultilevel"/>
    <w:tmpl w:val="7DBCFC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DD74532"/>
    <w:multiLevelType w:val="hybridMultilevel"/>
    <w:tmpl w:val="C4662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DD218A"/>
    <w:multiLevelType w:val="hybridMultilevel"/>
    <w:tmpl w:val="B850725C"/>
    <w:lvl w:ilvl="0" w:tplc="4E4E80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221B6"/>
    <w:multiLevelType w:val="hybridMultilevel"/>
    <w:tmpl w:val="E9A4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42BC6"/>
    <w:multiLevelType w:val="hybridMultilevel"/>
    <w:tmpl w:val="0C9875EC"/>
    <w:lvl w:ilvl="0" w:tplc="04090001">
      <w:start w:val="1"/>
      <w:numFmt w:val="bullet"/>
      <w:lvlText w:val=""/>
      <w:lvlJc w:val="left"/>
      <w:pPr>
        <w:ind w:left="4080" w:hanging="108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4080" w:hanging="360"/>
      </w:pPr>
    </w:lvl>
    <w:lvl w:ilvl="2" w:tplc="FFFFFFFF" w:tentative="1">
      <w:start w:val="1"/>
      <w:numFmt w:val="lowerRoman"/>
      <w:lvlText w:val="%3."/>
      <w:lvlJc w:val="right"/>
      <w:pPr>
        <w:ind w:left="4800" w:hanging="180"/>
      </w:pPr>
    </w:lvl>
    <w:lvl w:ilvl="3" w:tplc="FFFFFFFF" w:tentative="1">
      <w:start w:val="1"/>
      <w:numFmt w:val="decimal"/>
      <w:lvlText w:val="%4."/>
      <w:lvlJc w:val="left"/>
      <w:pPr>
        <w:ind w:left="5520" w:hanging="360"/>
      </w:pPr>
    </w:lvl>
    <w:lvl w:ilvl="4" w:tplc="FFFFFFFF" w:tentative="1">
      <w:start w:val="1"/>
      <w:numFmt w:val="lowerLetter"/>
      <w:lvlText w:val="%5."/>
      <w:lvlJc w:val="left"/>
      <w:pPr>
        <w:ind w:left="6240" w:hanging="360"/>
      </w:pPr>
    </w:lvl>
    <w:lvl w:ilvl="5" w:tplc="FFFFFFFF" w:tentative="1">
      <w:start w:val="1"/>
      <w:numFmt w:val="lowerRoman"/>
      <w:lvlText w:val="%6."/>
      <w:lvlJc w:val="right"/>
      <w:pPr>
        <w:ind w:left="6960" w:hanging="180"/>
      </w:pPr>
    </w:lvl>
    <w:lvl w:ilvl="6" w:tplc="FFFFFFFF" w:tentative="1">
      <w:start w:val="1"/>
      <w:numFmt w:val="decimal"/>
      <w:lvlText w:val="%7."/>
      <w:lvlJc w:val="left"/>
      <w:pPr>
        <w:ind w:left="7680" w:hanging="360"/>
      </w:pPr>
    </w:lvl>
    <w:lvl w:ilvl="7" w:tplc="FFFFFFFF" w:tentative="1">
      <w:start w:val="1"/>
      <w:numFmt w:val="lowerLetter"/>
      <w:lvlText w:val="%8."/>
      <w:lvlJc w:val="left"/>
      <w:pPr>
        <w:ind w:left="8400" w:hanging="360"/>
      </w:pPr>
    </w:lvl>
    <w:lvl w:ilvl="8" w:tplc="FFFFFFFF" w:tentative="1">
      <w:start w:val="1"/>
      <w:numFmt w:val="lowerRoman"/>
      <w:lvlText w:val="%9."/>
      <w:lvlJc w:val="right"/>
      <w:pPr>
        <w:ind w:left="9120" w:hanging="180"/>
      </w:pPr>
    </w:lvl>
  </w:abstractNum>
  <w:abstractNum w:abstractNumId="17" w15:restartNumberingAfterBreak="0">
    <w:nsid w:val="4CE7113E"/>
    <w:multiLevelType w:val="hybridMultilevel"/>
    <w:tmpl w:val="4F98E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82CD5"/>
    <w:multiLevelType w:val="hybridMultilevel"/>
    <w:tmpl w:val="3634D8EA"/>
    <w:lvl w:ilvl="0" w:tplc="0409000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0" w:hanging="360"/>
      </w:pPr>
      <w:rPr>
        <w:rFonts w:ascii="Wingdings" w:hAnsi="Wingdings" w:hint="default"/>
      </w:rPr>
    </w:lvl>
  </w:abstractNum>
  <w:abstractNum w:abstractNumId="19" w15:restartNumberingAfterBreak="0">
    <w:nsid w:val="53A649A3"/>
    <w:multiLevelType w:val="hybridMultilevel"/>
    <w:tmpl w:val="8B466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3650E3"/>
    <w:multiLevelType w:val="hybridMultilevel"/>
    <w:tmpl w:val="A950DCAE"/>
    <w:lvl w:ilvl="0" w:tplc="0409000F">
      <w:start w:val="1"/>
      <w:numFmt w:val="decimal"/>
      <w:lvlText w:val="%1."/>
      <w:lvlJc w:val="left"/>
      <w:pPr>
        <w:ind w:left="2320" w:hanging="360"/>
      </w:pPr>
    </w:lvl>
    <w:lvl w:ilvl="1" w:tplc="04090019" w:tentative="1">
      <w:start w:val="1"/>
      <w:numFmt w:val="lowerLetter"/>
      <w:lvlText w:val="%2."/>
      <w:lvlJc w:val="left"/>
      <w:pPr>
        <w:ind w:left="3040" w:hanging="360"/>
      </w:pPr>
    </w:lvl>
    <w:lvl w:ilvl="2" w:tplc="0409001B" w:tentative="1">
      <w:start w:val="1"/>
      <w:numFmt w:val="lowerRoman"/>
      <w:lvlText w:val="%3."/>
      <w:lvlJc w:val="right"/>
      <w:pPr>
        <w:ind w:left="3760" w:hanging="180"/>
      </w:pPr>
    </w:lvl>
    <w:lvl w:ilvl="3" w:tplc="0409000F" w:tentative="1">
      <w:start w:val="1"/>
      <w:numFmt w:val="decimal"/>
      <w:lvlText w:val="%4."/>
      <w:lvlJc w:val="left"/>
      <w:pPr>
        <w:ind w:left="4480" w:hanging="360"/>
      </w:pPr>
    </w:lvl>
    <w:lvl w:ilvl="4" w:tplc="04090019" w:tentative="1">
      <w:start w:val="1"/>
      <w:numFmt w:val="lowerLetter"/>
      <w:lvlText w:val="%5."/>
      <w:lvlJc w:val="left"/>
      <w:pPr>
        <w:ind w:left="5200" w:hanging="360"/>
      </w:pPr>
    </w:lvl>
    <w:lvl w:ilvl="5" w:tplc="0409001B" w:tentative="1">
      <w:start w:val="1"/>
      <w:numFmt w:val="lowerRoman"/>
      <w:lvlText w:val="%6."/>
      <w:lvlJc w:val="right"/>
      <w:pPr>
        <w:ind w:left="5920" w:hanging="180"/>
      </w:pPr>
    </w:lvl>
    <w:lvl w:ilvl="6" w:tplc="0409000F" w:tentative="1">
      <w:start w:val="1"/>
      <w:numFmt w:val="decimal"/>
      <w:lvlText w:val="%7."/>
      <w:lvlJc w:val="left"/>
      <w:pPr>
        <w:ind w:left="6640" w:hanging="360"/>
      </w:pPr>
    </w:lvl>
    <w:lvl w:ilvl="7" w:tplc="04090019" w:tentative="1">
      <w:start w:val="1"/>
      <w:numFmt w:val="lowerLetter"/>
      <w:lvlText w:val="%8."/>
      <w:lvlJc w:val="left"/>
      <w:pPr>
        <w:ind w:left="7360" w:hanging="360"/>
      </w:pPr>
    </w:lvl>
    <w:lvl w:ilvl="8" w:tplc="0409001B" w:tentative="1">
      <w:start w:val="1"/>
      <w:numFmt w:val="lowerRoman"/>
      <w:lvlText w:val="%9."/>
      <w:lvlJc w:val="right"/>
      <w:pPr>
        <w:ind w:left="8080" w:hanging="180"/>
      </w:pPr>
    </w:lvl>
  </w:abstractNum>
  <w:abstractNum w:abstractNumId="21" w15:restartNumberingAfterBreak="0">
    <w:nsid w:val="58CA0616"/>
    <w:multiLevelType w:val="hybridMultilevel"/>
    <w:tmpl w:val="2EEA5704"/>
    <w:lvl w:ilvl="0" w:tplc="B44EBD8A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D1620"/>
    <w:multiLevelType w:val="hybridMultilevel"/>
    <w:tmpl w:val="D1707694"/>
    <w:lvl w:ilvl="0" w:tplc="B44EBD8A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E16C9D"/>
    <w:multiLevelType w:val="hybridMultilevel"/>
    <w:tmpl w:val="298E9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E61324"/>
    <w:multiLevelType w:val="hybridMultilevel"/>
    <w:tmpl w:val="1E3C2364"/>
    <w:lvl w:ilvl="0" w:tplc="B44EBD8A">
      <w:numFmt w:val="bullet"/>
      <w:lvlText w:val=""/>
      <w:lvlJc w:val="left"/>
      <w:pPr>
        <w:ind w:left="176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25" w15:restartNumberingAfterBreak="0">
    <w:nsid w:val="64F54AC5"/>
    <w:multiLevelType w:val="hybridMultilevel"/>
    <w:tmpl w:val="79784D10"/>
    <w:lvl w:ilvl="0" w:tplc="FBC44C1E">
      <w:start w:val="1"/>
      <w:numFmt w:val="lowerRoman"/>
      <w:lvlText w:val="(%1)"/>
      <w:lvlJc w:val="left"/>
      <w:pPr>
        <w:ind w:left="4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80" w:hanging="360"/>
      </w:pPr>
    </w:lvl>
    <w:lvl w:ilvl="2" w:tplc="0409001B" w:tentative="1">
      <w:start w:val="1"/>
      <w:numFmt w:val="lowerRoman"/>
      <w:lvlText w:val="%3."/>
      <w:lvlJc w:val="right"/>
      <w:pPr>
        <w:ind w:left="4800" w:hanging="180"/>
      </w:pPr>
    </w:lvl>
    <w:lvl w:ilvl="3" w:tplc="0409000F" w:tentative="1">
      <w:start w:val="1"/>
      <w:numFmt w:val="decimal"/>
      <w:lvlText w:val="%4."/>
      <w:lvlJc w:val="left"/>
      <w:pPr>
        <w:ind w:left="5520" w:hanging="360"/>
      </w:pPr>
    </w:lvl>
    <w:lvl w:ilvl="4" w:tplc="04090019" w:tentative="1">
      <w:start w:val="1"/>
      <w:numFmt w:val="lowerLetter"/>
      <w:lvlText w:val="%5."/>
      <w:lvlJc w:val="left"/>
      <w:pPr>
        <w:ind w:left="6240" w:hanging="360"/>
      </w:pPr>
    </w:lvl>
    <w:lvl w:ilvl="5" w:tplc="0409001B" w:tentative="1">
      <w:start w:val="1"/>
      <w:numFmt w:val="lowerRoman"/>
      <w:lvlText w:val="%6."/>
      <w:lvlJc w:val="right"/>
      <w:pPr>
        <w:ind w:left="6960" w:hanging="180"/>
      </w:pPr>
    </w:lvl>
    <w:lvl w:ilvl="6" w:tplc="0409000F" w:tentative="1">
      <w:start w:val="1"/>
      <w:numFmt w:val="decimal"/>
      <w:lvlText w:val="%7."/>
      <w:lvlJc w:val="left"/>
      <w:pPr>
        <w:ind w:left="7680" w:hanging="360"/>
      </w:pPr>
    </w:lvl>
    <w:lvl w:ilvl="7" w:tplc="04090019" w:tentative="1">
      <w:start w:val="1"/>
      <w:numFmt w:val="lowerLetter"/>
      <w:lvlText w:val="%8."/>
      <w:lvlJc w:val="left"/>
      <w:pPr>
        <w:ind w:left="8400" w:hanging="360"/>
      </w:pPr>
    </w:lvl>
    <w:lvl w:ilvl="8" w:tplc="0409001B" w:tentative="1">
      <w:start w:val="1"/>
      <w:numFmt w:val="lowerRoman"/>
      <w:lvlText w:val="%9."/>
      <w:lvlJc w:val="right"/>
      <w:pPr>
        <w:ind w:left="9120" w:hanging="180"/>
      </w:pPr>
    </w:lvl>
  </w:abstractNum>
  <w:abstractNum w:abstractNumId="26" w15:restartNumberingAfterBreak="0">
    <w:nsid w:val="6EE10CE2"/>
    <w:multiLevelType w:val="multilevel"/>
    <w:tmpl w:val="0A20E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70CD4B78"/>
    <w:multiLevelType w:val="hybridMultilevel"/>
    <w:tmpl w:val="D5B89F54"/>
    <w:lvl w:ilvl="0" w:tplc="02B2A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73250"/>
    <w:multiLevelType w:val="hybridMultilevel"/>
    <w:tmpl w:val="D4AEA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B4903"/>
    <w:multiLevelType w:val="hybridMultilevel"/>
    <w:tmpl w:val="F04E8260"/>
    <w:lvl w:ilvl="0" w:tplc="B44EBD8A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0" w15:restartNumberingAfterBreak="0">
    <w:nsid w:val="7B361EF4"/>
    <w:multiLevelType w:val="hybridMultilevel"/>
    <w:tmpl w:val="1506F6FE"/>
    <w:lvl w:ilvl="0" w:tplc="B44EBD8A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29"/>
  </w:num>
  <w:num w:numId="4">
    <w:abstractNumId w:val="24"/>
  </w:num>
  <w:num w:numId="5">
    <w:abstractNumId w:val="30"/>
  </w:num>
  <w:num w:numId="6">
    <w:abstractNumId w:val="28"/>
  </w:num>
  <w:num w:numId="7">
    <w:abstractNumId w:val="9"/>
  </w:num>
  <w:num w:numId="8">
    <w:abstractNumId w:val="18"/>
  </w:num>
  <w:num w:numId="9">
    <w:abstractNumId w:val="22"/>
  </w:num>
  <w:num w:numId="10">
    <w:abstractNumId w:val="21"/>
  </w:num>
  <w:num w:numId="11">
    <w:abstractNumId w:val="3"/>
  </w:num>
  <w:num w:numId="12">
    <w:abstractNumId w:val="7"/>
  </w:num>
  <w:num w:numId="13">
    <w:abstractNumId w:val="20"/>
  </w:num>
  <w:num w:numId="14">
    <w:abstractNumId w:val="0"/>
  </w:num>
  <w:num w:numId="15">
    <w:abstractNumId w:val="25"/>
  </w:num>
  <w:num w:numId="16">
    <w:abstractNumId w:val="14"/>
  </w:num>
  <w:num w:numId="17">
    <w:abstractNumId w:val="2"/>
  </w:num>
  <w:num w:numId="18">
    <w:abstractNumId w:val="11"/>
  </w:num>
  <w:num w:numId="19">
    <w:abstractNumId w:val="16"/>
  </w:num>
  <w:num w:numId="20">
    <w:abstractNumId w:val="27"/>
  </w:num>
  <w:num w:numId="21">
    <w:abstractNumId w:val="19"/>
  </w:num>
  <w:num w:numId="22">
    <w:abstractNumId w:val="15"/>
  </w:num>
  <w:num w:numId="23">
    <w:abstractNumId w:val="12"/>
  </w:num>
  <w:num w:numId="24">
    <w:abstractNumId w:val="13"/>
  </w:num>
  <w:num w:numId="25">
    <w:abstractNumId w:val="23"/>
  </w:num>
  <w:num w:numId="26">
    <w:abstractNumId w:val="1"/>
  </w:num>
  <w:num w:numId="27">
    <w:abstractNumId w:val="4"/>
  </w:num>
  <w:num w:numId="28">
    <w:abstractNumId w:val="5"/>
  </w:num>
  <w:num w:numId="29">
    <w:abstractNumId w:val="10"/>
  </w:num>
  <w:num w:numId="30">
    <w:abstractNumId w:val="6"/>
  </w:num>
  <w:num w:numId="31">
    <w:abstractNumId w:val="8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1NLIwtjQxsjAxNjdX0lEKTi0uzszPAykwrAUA77+yiSwAAAA="/>
  </w:docVars>
  <w:rsids>
    <w:rsidRoot w:val="0028692F"/>
    <w:rsid w:val="000476E7"/>
    <w:rsid w:val="000527A7"/>
    <w:rsid w:val="00055CF5"/>
    <w:rsid w:val="00056135"/>
    <w:rsid w:val="00056C9A"/>
    <w:rsid w:val="000758B4"/>
    <w:rsid w:val="00084BB1"/>
    <w:rsid w:val="0008754F"/>
    <w:rsid w:val="00095E6F"/>
    <w:rsid w:val="00095EA1"/>
    <w:rsid w:val="000A78B0"/>
    <w:rsid w:val="000B65C9"/>
    <w:rsid w:val="000B68A1"/>
    <w:rsid w:val="000D66CD"/>
    <w:rsid w:val="001052C3"/>
    <w:rsid w:val="001278A1"/>
    <w:rsid w:val="0013679F"/>
    <w:rsid w:val="0017336E"/>
    <w:rsid w:val="00190E5A"/>
    <w:rsid w:val="001922C4"/>
    <w:rsid w:val="0019236B"/>
    <w:rsid w:val="0019764D"/>
    <w:rsid w:val="001B5812"/>
    <w:rsid w:val="001E5537"/>
    <w:rsid w:val="00233EB6"/>
    <w:rsid w:val="00260271"/>
    <w:rsid w:val="002609FA"/>
    <w:rsid w:val="00265D83"/>
    <w:rsid w:val="0028692F"/>
    <w:rsid w:val="002A5792"/>
    <w:rsid w:val="002C50CD"/>
    <w:rsid w:val="002D33E9"/>
    <w:rsid w:val="0032596A"/>
    <w:rsid w:val="003400CF"/>
    <w:rsid w:val="003579C5"/>
    <w:rsid w:val="00364B8F"/>
    <w:rsid w:val="003656A3"/>
    <w:rsid w:val="00374A10"/>
    <w:rsid w:val="003A5A47"/>
    <w:rsid w:val="003B62C4"/>
    <w:rsid w:val="003C5382"/>
    <w:rsid w:val="004226ED"/>
    <w:rsid w:val="004268F7"/>
    <w:rsid w:val="004321BB"/>
    <w:rsid w:val="004400A2"/>
    <w:rsid w:val="00440EDD"/>
    <w:rsid w:val="00446659"/>
    <w:rsid w:val="00454258"/>
    <w:rsid w:val="004721DF"/>
    <w:rsid w:val="00473249"/>
    <w:rsid w:val="004763F3"/>
    <w:rsid w:val="00495B1D"/>
    <w:rsid w:val="004A0D74"/>
    <w:rsid w:val="004C6DF0"/>
    <w:rsid w:val="004D3EDC"/>
    <w:rsid w:val="004F562C"/>
    <w:rsid w:val="005051F0"/>
    <w:rsid w:val="00525E03"/>
    <w:rsid w:val="005326C0"/>
    <w:rsid w:val="005432D6"/>
    <w:rsid w:val="0055449C"/>
    <w:rsid w:val="00571EE3"/>
    <w:rsid w:val="00587B2F"/>
    <w:rsid w:val="005A1A94"/>
    <w:rsid w:val="005A7704"/>
    <w:rsid w:val="005B447D"/>
    <w:rsid w:val="005C7130"/>
    <w:rsid w:val="005D5253"/>
    <w:rsid w:val="005D7FE2"/>
    <w:rsid w:val="005E3C19"/>
    <w:rsid w:val="005F0C9D"/>
    <w:rsid w:val="00621777"/>
    <w:rsid w:val="0062480D"/>
    <w:rsid w:val="00633C5D"/>
    <w:rsid w:val="00636635"/>
    <w:rsid w:val="00641D56"/>
    <w:rsid w:val="00644148"/>
    <w:rsid w:val="0065739D"/>
    <w:rsid w:val="00657C85"/>
    <w:rsid w:val="00661411"/>
    <w:rsid w:val="00662FC7"/>
    <w:rsid w:val="00682BE3"/>
    <w:rsid w:val="006921F5"/>
    <w:rsid w:val="006B104C"/>
    <w:rsid w:val="006B3AF7"/>
    <w:rsid w:val="006B467F"/>
    <w:rsid w:val="006B4BE7"/>
    <w:rsid w:val="006C5BFA"/>
    <w:rsid w:val="006E62B4"/>
    <w:rsid w:val="006F3927"/>
    <w:rsid w:val="00715763"/>
    <w:rsid w:val="0074400B"/>
    <w:rsid w:val="00757629"/>
    <w:rsid w:val="007C4553"/>
    <w:rsid w:val="007D2C26"/>
    <w:rsid w:val="007D4C2B"/>
    <w:rsid w:val="007E2A31"/>
    <w:rsid w:val="007F3666"/>
    <w:rsid w:val="00820A30"/>
    <w:rsid w:val="00822489"/>
    <w:rsid w:val="00822939"/>
    <w:rsid w:val="00822BDC"/>
    <w:rsid w:val="00825FC5"/>
    <w:rsid w:val="00872123"/>
    <w:rsid w:val="008742A4"/>
    <w:rsid w:val="008B3DB2"/>
    <w:rsid w:val="008C4CA8"/>
    <w:rsid w:val="008D06F2"/>
    <w:rsid w:val="008D138A"/>
    <w:rsid w:val="008E16FC"/>
    <w:rsid w:val="008E5C38"/>
    <w:rsid w:val="008F044C"/>
    <w:rsid w:val="008F0AC9"/>
    <w:rsid w:val="008F5F59"/>
    <w:rsid w:val="00900C30"/>
    <w:rsid w:val="00925B12"/>
    <w:rsid w:val="00933A49"/>
    <w:rsid w:val="0096344E"/>
    <w:rsid w:val="009807B3"/>
    <w:rsid w:val="00995957"/>
    <w:rsid w:val="009979D0"/>
    <w:rsid w:val="009B5451"/>
    <w:rsid w:val="00A151A9"/>
    <w:rsid w:val="00A218AB"/>
    <w:rsid w:val="00A26041"/>
    <w:rsid w:val="00A8732A"/>
    <w:rsid w:val="00A919AD"/>
    <w:rsid w:val="00AB2BF1"/>
    <w:rsid w:val="00AB3517"/>
    <w:rsid w:val="00AC4D9B"/>
    <w:rsid w:val="00AD307A"/>
    <w:rsid w:val="00AF37AB"/>
    <w:rsid w:val="00AF5CBF"/>
    <w:rsid w:val="00B05465"/>
    <w:rsid w:val="00B228FC"/>
    <w:rsid w:val="00B2292C"/>
    <w:rsid w:val="00B2444A"/>
    <w:rsid w:val="00B27333"/>
    <w:rsid w:val="00B31756"/>
    <w:rsid w:val="00B4158A"/>
    <w:rsid w:val="00B46DF8"/>
    <w:rsid w:val="00B77DA0"/>
    <w:rsid w:val="00B86282"/>
    <w:rsid w:val="00B92FCB"/>
    <w:rsid w:val="00BA47A3"/>
    <w:rsid w:val="00BA762F"/>
    <w:rsid w:val="00BB23F5"/>
    <w:rsid w:val="00BC63C7"/>
    <w:rsid w:val="00BE7ED9"/>
    <w:rsid w:val="00C038AB"/>
    <w:rsid w:val="00C11644"/>
    <w:rsid w:val="00C373EE"/>
    <w:rsid w:val="00C40F10"/>
    <w:rsid w:val="00C40F20"/>
    <w:rsid w:val="00C64770"/>
    <w:rsid w:val="00C86CC3"/>
    <w:rsid w:val="00CA477D"/>
    <w:rsid w:val="00CA6161"/>
    <w:rsid w:val="00CC0FEE"/>
    <w:rsid w:val="00CC3A1E"/>
    <w:rsid w:val="00CD69FA"/>
    <w:rsid w:val="00CE70E9"/>
    <w:rsid w:val="00CF28E8"/>
    <w:rsid w:val="00D02364"/>
    <w:rsid w:val="00D222F1"/>
    <w:rsid w:val="00D22CB8"/>
    <w:rsid w:val="00D2365E"/>
    <w:rsid w:val="00D31C19"/>
    <w:rsid w:val="00D7643C"/>
    <w:rsid w:val="00D82C56"/>
    <w:rsid w:val="00D83B8E"/>
    <w:rsid w:val="00D94F8B"/>
    <w:rsid w:val="00DC421F"/>
    <w:rsid w:val="00DC42E3"/>
    <w:rsid w:val="00DD149D"/>
    <w:rsid w:val="00DD1912"/>
    <w:rsid w:val="00DD5F2C"/>
    <w:rsid w:val="00DE121F"/>
    <w:rsid w:val="00E05A22"/>
    <w:rsid w:val="00E15392"/>
    <w:rsid w:val="00E153DD"/>
    <w:rsid w:val="00E3132D"/>
    <w:rsid w:val="00E422E4"/>
    <w:rsid w:val="00E810F2"/>
    <w:rsid w:val="00E84919"/>
    <w:rsid w:val="00E96423"/>
    <w:rsid w:val="00EA41A0"/>
    <w:rsid w:val="00EB0C7A"/>
    <w:rsid w:val="00ED0731"/>
    <w:rsid w:val="00ED47D8"/>
    <w:rsid w:val="00EE2934"/>
    <w:rsid w:val="00F102E9"/>
    <w:rsid w:val="00F2665A"/>
    <w:rsid w:val="00F347CF"/>
    <w:rsid w:val="00F40DBC"/>
    <w:rsid w:val="00F44235"/>
    <w:rsid w:val="00F55785"/>
    <w:rsid w:val="00F578EC"/>
    <w:rsid w:val="00F875AC"/>
    <w:rsid w:val="00FB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E3DC269"/>
  <w15:chartTrackingRefBased/>
  <w15:docId w15:val="{18EEBD5E-DA3D-DD4B-AC3B-D57A5A91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349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1B34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B34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1B349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B349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B349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B349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B3490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F37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7AB"/>
  </w:style>
  <w:style w:type="paragraph" w:styleId="Footer">
    <w:name w:val="footer"/>
    <w:basedOn w:val="Normal"/>
    <w:link w:val="FooterChar"/>
    <w:uiPriority w:val="99"/>
    <w:unhideWhenUsed/>
    <w:rsid w:val="00AF37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7AB"/>
  </w:style>
  <w:style w:type="paragraph" w:customStyle="1" w:styleId="ColorfulList-Accent11">
    <w:name w:val="Colorful List - Accent 11"/>
    <w:basedOn w:val="Normal"/>
    <w:uiPriority w:val="34"/>
    <w:qFormat/>
    <w:rsid w:val="0017336E"/>
    <w:pPr>
      <w:ind w:left="720"/>
      <w:contextualSpacing/>
    </w:pPr>
  </w:style>
  <w:style w:type="paragraph" w:customStyle="1" w:styleId="Normal1">
    <w:name w:val="Normal1"/>
    <w:rsid w:val="00A26041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A1E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C3A1E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9764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n">
    <w:name w:val="fn"/>
    <w:basedOn w:val="DefaultParagraphFont"/>
    <w:rsid w:val="005B4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8A76F-C8FE-4A07-9B8E-D9F0EFA8A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IT018</dc:creator>
  <cp:keywords/>
  <cp:lastModifiedBy>Dell abc</cp:lastModifiedBy>
  <cp:revision>2</cp:revision>
  <dcterms:created xsi:type="dcterms:W3CDTF">2022-02-02T19:22:00Z</dcterms:created>
  <dcterms:modified xsi:type="dcterms:W3CDTF">2022-02-02T19:22:00Z</dcterms:modified>
</cp:coreProperties>
</file>